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2FC" w:rsidRDefault="007712FC">
      <w:pPr>
        <w:spacing w:before="0" w:after="200"/>
        <w:rPr>
          <w:rFonts w:cs="Times New Roman"/>
          <w:b/>
          <w:szCs w:val="26"/>
        </w:rPr>
      </w:pPr>
    </w:p>
    <w:tbl>
      <w:tblPr>
        <w:tblStyle w:val="TableGrid"/>
        <w:tblW w:w="0" w:type="auto"/>
        <w:tblLook w:val="04A0" w:firstRow="1" w:lastRow="0" w:firstColumn="1" w:lastColumn="0" w:noHBand="0" w:noVBand="1"/>
      </w:tblPr>
      <w:tblGrid>
        <w:gridCol w:w="9576"/>
      </w:tblGrid>
      <w:tr w:rsidR="007712FC" w:rsidTr="007712FC">
        <w:trPr>
          <w:trHeight w:val="630"/>
        </w:trPr>
        <w:tc>
          <w:tcPr>
            <w:tcW w:w="9576" w:type="dxa"/>
            <w:tcBorders>
              <w:top w:val="thinThickSmallGap" w:sz="24" w:space="0" w:color="auto"/>
              <w:left w:val="thinThickSmallGap" w:sz="24" w:space="0" w:color="auto"/>
              <w:bottom w:val="thinThickSmallGap" w:sz="24" w:space="0" w:color="auto"/>
              <w:right w:val="thinThickSmallGap" w:sz="24" w:space="0" w:color="auto"/>
            </w:tcBorders>
          </w:tcPr>
          <w:p w:rsidR="007712FC" w:rsidRDefault="007712FC" w:rsidP="007712FC">
            <w:pPr>
              <w:tabs>
                <w:tab w:val="left" w:pos="2268"/>
              </w:tabs>
              <w:autoSpaceDE w:val="0"/>
              <w:autoSpaceDN w:val="0"/>
              <w:adjustRightInd w:val="0"/>
              <w:spacing w:before="40" w:after="40"/>
              <w:jc w:val="center"/>
              <w:rPr>
                <w:b/>
                <w:bCs/>
                <w:sz w:val="32"/>
                <w:szCs w:val="32"/>
                <w:lang w:val="vi-VN"/>
              </w:rPr>
            </w:pPr>
            <w:r>
              <w:rPr>
                <w:b/>
                <w:bCs/>
                <w:sz w:val="32"/>
                <w:szCs w:val="32"/>
                <w:lang w:val="en"/>
              </w:rPr>
              <w:t>TR</w:t>
            </w:r>
            <w:r>
              <w:rPr>
                <w:b/>
                <w:bCs/>
                <w:sz w:val="32"/>
                <w:szCs w:val="32"/>
                <w:lang w:val="vi-VN"/>
              </w:rPr>
              <w:t>ƯỜNG ĐẠI HỌC CÔNG NGHIỆP VIỆT – HUNG</w:t>
            </w:r>
          </w:p>
          <w:p w:rsidR="007712FC" w:rsidRDefault="007712FC" w:rsidP="007712FC">
            <w:pPr>
              <w:autoSpaceDE w:val="0"/>
              <w:autoSpaceDN w:val="0"/>
              <w:adjustRightInd w:val="0"/>
              <w:spacing w:before="60" w:after="60" w:line="252" w:lineRule="atLeast"/>
              <w:jc w:val="center"/>
              <w:rPr>
                <w:b/>
                <w:bCs/>
                <w:sz w:val="28"/>
                <w:szCs w:val="26"/>
                <w:lang w:val="en"/>
              </w:rPr>
            </w:pPr>
            <w:r>
              <w:rPr>
                <w:b/>
                <w:bCs/>
                <w:sz w:val="28"/>
                <w:szCs w:val="26"/>
                <w:lang w:val="en"/>
              </w:rPr>
              <w:t>KHOA:CÔNG NGHỆ THÔNG TIN</w:t>
            </w: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7712FC">
            <w:pPr>
              <w:autoSpaceDE w:val="0"/>
              <w:autoSpaceDN w:val="0"/>
              <w:adjustRightInd w:val="0"/>
              <w:spacing w:before="60" w:after="60" w:line="252" w:lineRule="atLeast"/>
              <w:jc w:val="center"/>
              <w:rPr>
                <w:b/>
                <w:bCs/>
                <w:szCs w:val="26"/>
                <w:lang w:val="en"/>
              </w:rPr>
            </w:pPr>
            <w:r>
              <w:rPr>
                <w:rFonts w:eastAsia="Times New Roman" w:cs="Times New Roman"/>
                <w:sz w:val="24"/>
                <w:szCs w:val="24"/>
              </w:rPr>
              <w:object w:dxaOrig="2295" w:dyaOrig="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5pt;height:79.5pt" o:ole="">
                  <v:imagedata r:id="rId9" o:title=""/>
                </v:shape>
                <o:OLEObject Type="Embed" ProgID="PBrush" ShapeID="_x0000_i1025" DrawAspect="Content" ObjectID="_1706811397" r:id="rId10"/>
              </w:object>
            </w:r>
          </w:p>
          <w:p w:rsidR="007712FC" w:rsidRDefault="007712FC" w:rsidP="007712FC">
            <w:pPr>
              <w:autoSpaceDE w:val="0"/>
              <w:autoSpaceDN w:val="0"/>
              <w:adjustRightInd w:val="0"/>
              <w:spacing w:before="60" w:after="60" w:line="252" w:lineRule="atLeast"/>
              <w:jc w:val="center"/>
              <w:rPr>
                <w:b/>
                <w:bCs/>
                <w:szCs w:val="26"/>
                <w:lang w:val="en"/>
              </w:rPr>
            </w:pPr>
          </w:p>
          <w:p w:rsidR="007712FC" w:rsidRDefault="00DC20B2" w:rsidP="007712FC">
            <w:pPr>
              <w:autoSpaceDE w:val="0"/>
              <w:autoSpaceDN w:val="0"/>
              <w:adjustRightInd w:val="0"/>
              <w:spacing w:before="60" w:after="60" w:line="252" w:lineRule="atLeast"/>
              <w:jc w:val="center"/>
              <w:rPr>
                <w:b/>
                <w:bCs/>
                <w:sz w:val="36"/>
                <w:szCs w:val="26"/>
                <w:lang w:val="en"/>
              </w:rPr>
            </w:pPr>
            <w:r>
              <w:rPr>
                <w:b/>
                <w:bCs/>
                <w:sz w:val="36"/>
                <w:szCs w:val="26"/>
                <w:lang w:val="en"/>
              </w:rPr>
              <w:t>ĐẶNG VĂN VƯỢNG</w:t>
            </w:r>
          </w:p>
          <w:p w:rsidR="00DC20B2" w:rsidRDefault="00DC20B2" w:rsidP="007712FC">
            <w:pPr>
              <w:autoSpaceDE w:val="0"/>
              <w:autoSpaceDN w:val="0"/>
              <w:adjustRightInd w:val="0"/>
              <w:spacing w:before="60" w:after="60" w:line="252" w:lineRule="atLeast"/>
              <w:jc w:val="center"/>
              <w:rPr>
                <w:b/>
                <w:bCs/>
                <w:sz w:val="28"/>
                <w:szCs w:val="26"/>
                <w:lang w:val="en"/>
              </w:rPr>
            </w:pPr>
            <w:r>
              <w:rPr>
                <w:b/>
                <w:bCs/>
                <w:sz w:val="28"/>
                <w:szCs w:val="26"/>
                <w:lang w:val="en"/>
              </w:rPr>
              <w:t>MÃ SV</w:t>
            </w:r>
            <w:r w:rsidRPr="00DC20B2">
              <w:rPr>
                <w:b/>
                <w:bCs/>
                <w:sz w:val="28"/>
                <w:szCs w:val="26"/>
                <w:lang w:val="en"/>
              </w:rPr>
              <w:t>: 1900615</w:t>
            </w:r>
          </w:p>
          <w:p w:rsidR="00DC20B2" w:rsidRPr="00DC20B2" w:rsidRDefault="00DC20B2" w:rsidP="007712FC">
            <w:pPr>
              <w:autoSpaceDE w:val="0"/>
              <w:autoSpaceDN w:val="0"/>
              <w:adjustRightInd w:val="0"/>
              <w:spacing w:before="60" w:after="60" w:line="252" w:lineRule="atLeast"/>
              <w:jc w:val="center"/>
              <w:rPr>
                <w:b/>
                <w:bCs/>
                <w:sz w:val="28"/>
                <w:szCs w:val="26"/>
                <w:lang w:val="en"/>
              </w:rPr>
            </w:pPr>
            <w:r>
              <w:rPr>
                <w:b/>
                <w:bCs/>
                <w:sz w:val="28"/>
                <w:szCs w:val="26"/>
                <w:lang w:val="en"/>
              </w:rPr>
              <w:t>LỚP: K4399CNTT1</w:t>
            </w:r>
          </w:p>
          <w:p w:rsidR="007712FC" w:rsidRDefault="007712FC" w:rsidP="007712FC">
            <w:pPr>
              <w:autoSpaceDE w:val="0"/>
              <w:autoSpaceDN w:val="0"/>
              <w:adjustRightInd w:val="0"/>
              <w:jc w:val="center"/>
              <w:rPr>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DC20B2">
            <w:pPr>
              <w:autoSpaceDE w:val="0"/>
              <w:autoSpaceDN w:val="0"/>
              <w:adjustRightInd w:val="0"/>
              <w:spacing w:before="60" w:after="60" w:line="252" w:lineRule="atLeast"/>
              <w:rPr>
                <w:b/>
                <w:bCs/>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7712FC" w:rsidRDefault="00DC20B2" w:rsidP="007712FC">
            <w:pPr>
              <w:autoSpaceDE w:val="0"/>
              <w:autoSpaceDN w:val="0"/>
              <w:adjustRightInd w:val="0"/>
              <w:spacing w:before="60" w:after="60" w:line="252" w:lineRule="atLeast"/>
              <w:jc w:val="center"/>
              <w:rPr>
                <w:b/>
                <w:bCs/>
                <w:szCs w:val="26"/>
                <w:lang w:val="en"/>
              </w:rPr>
            </w:pPr>
            <w:r>
              <w:rPr>
                <w:b/>
                <w:bCs/>
                <w:sz w:val="56"/>
                <w:szCs w:val="26"/>
                <w:lang w:val="en"/>
              </w:rPr>
              <w:t>LẬP KẾ HOẠCH KINH DOANH CHO DOANH NGHIỆP</w:t>
            </w: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DC20B2">
            <w:pPr>
              <w:autoSpaceDE w:val="0"/>
              <w:autoSpaceDN w:val="0"/>
              <w:adjustRightInd w:val="0"/>
              <w:spacing w:before="60" w:after="60" w:line="252" w:lineRule="atLeast"/>
              <w:rPr>
                <w:b/>
                <w:bCs/>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7712FC" w:rsidRDefault="00DC20B2" w:rsidP="00DC20B2">
            <w:pPr>
              <w:autoSpaceDE w:val="0"/>
              <w:autoSpaceDN w:val="0"/>
              <w:adjustRightInd w:val="0"/>
              <w:spacing w:before="60" w:after="60" w:line="252" w:lineRule="atLeast"/>
              <w:jc w:val="center"/>
              <w:rPr>
                <w:b/>
                <w:sz w:val="40"/>
                <w:szCs w:val="26"/>
                <w:lang w:val="en"/>
              </w:rPr>
            </w:pPr>
            <w:r>
              <w:rPr>
                <w:b/>
                <w:sz w:val="40"/>
                <w:szCs w:val="26"/>
                <w:lang w:val="en"/>
              </w:rPr>
              <w:t>BÁO CÁO THU HOẠCH</w:t>
            </w:r>
          </w:p>
          <w:p w:rsidR="00DC20B2" w:rsidRPr="00DC20B2" w:rsidRDefault="00DC20B2" w:rsidP="00DC20B2">
            <w:pPr>
              <w:autoSpaceDE w:val="0"/>
              <w:autoSpaceDN w:val="0"/>
              <w:adjustRightInd w:val="0"/>
              <w:spacing w:before="60" w:after="60" w:line="252" w:lineRule="atLeast"/>
              <w:jc w:val="center"/>
              <w:rPr>
                <w:b/>
                <w:sz w:val="40"/>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7712FC">
            <w:pPr>
              <w:autoSpaceDE w:val="0"/>
              <w:autoSpaceDN w:val="0"/>
              <w:adjustRightInd w:val="0"/>
              <w:spacing w:before="60" w:after="60" w:line="252" w:lineRule="atLeast"/>
              <w:rPr>
                <w:b/>
                <w:bCs/>
                <w:sz w:val="44"/>
                <w:szCs w:val="26"/>
                <w:lang w:val="en"/>
              </w:rPr>
            </w:pPr>
          </w:p>
          <w:p w:rsidR="007712FC" w:rsidRDefault="007712FC" w:rsidP="007712FC">
            <w:pPr>
              <w:autoSpaceDE w:val="0"/>
              <w:autoSpaceDN w:val="0"/>
              <w:adjustRightInd w:val="0"/>
              <w:spacing w:before="60" w:after="60" w:line="252" w:lineRule="atLeast"/>
              <w:jc w:val="center"/>
              <w:rPr>
                <w:b/>
                <w:bCs/>
                <w:sz w:val="28"/>
                <w:szCs w:val="28"/>
                <w:lang w:val="en"/>
              </w:rPr>
            </w:pPr>
            <w:r>
              <w:rPr>
                <w:b/>
                <w:bCs/>
                <w:sz w:val="28"/>
                <w:szCs w:val="28"/>
                <w:lang w:val="en"/>
              </w:rPr>
              <w:t>HÀ NỘ</w:t>
            </w:r>
            <w:r w:rsidR="00DC20B2">
              <w:rPr>
                <w:b/>
                <w:bCs/>
                <w:sz w:val="28"/>
                <w:szCs w:val="28"/>
                <w:lang w:val="en"/>
              </w:rPr>
              <w:t>I, NĂM 2022</w:t>
            </w:r>
          </w:p>
          <w:p w:rsidR="007712FC" w:rsidRPr="007712FC" w:rsidRDefault="007712FC" w:rsidP="007712FC">
            <w:pPr>
              <w:autoSpaceDE w:val="0"/>
              <w:autoSpaceDN w:val="0"/>
              <w:adjustRightInd w:val="0"/>
              <w:spacing w:before="60" w:after="60" w:line="252" w:lineRule="atLeast"/>
              <w:rPr>
                <w:b/>
                <w:bCs/>
                <w:sz w:val="28"/>
                <w:szCs w:val="28"/>
                <w:lang w:val="en"/>
              </w:rPr>
            </w:pPr>
          </w:p>
        </w:tc>
      </w:tr>
    </w:tbl>
    <w:p w:rsidR="007712FC" w:rsidRDefault="007712FC">
      <w:pPr>
        <w:spacing w:before="0" w:after="200"/>
        <w:rPr>
          <w:rFonts w:cs="Times New Roman"/>
          <w:b/>
          <w:szCs w:val="26"/>
        </w:rPr>
      </w:pP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ĐỀ CƯƠNG BÁO CÁO MÔN HỌC</w:t>
      </w: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HỌC PHẦN KHỞI NGHIỆP 2</w:t>
      </w: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Lập kế hoạch kinh doanh cho doanh nghiệp</w:t>
      </w: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Người thực hiện:</w:t>
      </w:r>
      <w:r w:rsidR="00271A4C">
        <w:rPr>
          <w:rFonts w:ascii="Times New Roman" w:hAnsi="Times New Roman" w:cs="Times New Roman"/>
          <w:b/>
          <w:sz w:val="28"/>
          <w:szCs w:val="28"/>
        </w:rPr>
        <w:t xml:space="preserve"> Đặng Văn Vượng </w:t>
      </w:r>
      <w:r>
        <w:rPr>
          <w:rFonts w:ascii="Times New Roman" w:hAnsi="Times New Roman" w:cs="Times New Roman"/>
          <w:b/>
          <w:sz w:val="28"/>
          <w:szCs w:val="28"/>
        </w:rPr>
        <w:t>(MSV</w:t>
      </w:r>
      <w:r w:rsidR="00271A4C">
        <w:rPr>
          <w:rFonts w:ascii="Times New Roman" w:hAnsi="Times New Roman" w:cs="Times New Roman"/>
          <w:b/>
          <w:sz w:val="28"/>
          <w:szCs w:val="28"/>
        </w:rPr>
        <w:t>: 1900615</w:t>
      </w:r>
      <w:r>
        <w:rPr>
          <w:rFonts w:ascii="Times New Roman" w:hAnsi="Times New Roman" w:cs="Times New Roman"/>
          <w:b/>
          <w:sz w:val="28"/>
          <w:szCs w:val="28"/>
        </w:rPr>
        <w:t>)</w:t>
      </w: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(Lớ</w:t>
      </w:r>
      <w:r w:rsidR="00271A4C">
        <w:rPr>
          <w:rFonts w:ascii="Times New Roman" w:hAnsi="Times New Roman" w:cs="Times New Roman"/>
          <w:b/>
          <w:sz w:val="28"/>
          <w:szCs w:val="28"/>
        </w:rPr>
        <w:t>p:K4399_CNT1</w:t>
      </w:r>
      <w:r>
        <w:rPr>
          <w:rFonts w:ascii="Times New Roman" w:hAnsi="Times New Roman" w:cs="Times New Roman"/>
          <w:b/>
          <w:sz w:val="28"/>
          <w:szCs w:val="28"/>
        </w:rPr>
        <w:t>)</w:t>
      </w:r>
    </w:p>
    <w:p w:rsidR="009C448B" w:rsidRDefault="009C448B" w:rsidP="009C448B">
      <w:pPr>
        <w:jc w:val="center"/>
        <w:rPr>
          <w:rFonts w:cs="Times New Roman"/>
          <w:b/>
          <w:szCs w:val="26"/>
        </w:rPr>
      </w:pPr>
    </w:p>
    <w:p w:rsidR="009C448B" w:rsidRDefault="009C448B" w:rsidP="009C448B">
      <w:pPr>
        <w:jc w:val="center"/>
        <w:rPr>
          <w:rFonts w:cs="Times New Roman"/>
          <w:b/>
          <w:szCs w:val="26"/>
        </w:rPr>
      </w:pPr>
    </w:p>
    <w:p w:rsidR="009C448B" w:rsidRDefault="009C448B" w:rsidP="009C448B">
      <w:pPr>
        <w:jc w:val="center"/>
        <w:rPr>
          <w:rFonts w:cs="Times New Roman"/>
          <w:b/>
          <w:szCs w:val="26"/>
        </w:rPr>
      </w:pPr>
    </w:p>
    <w:p w:rsidR="009C448B" w:rsidRDefault="009C448B" w:rsidP="00271A4C">
      <w:pPr>
        <w:rPr>
          <w:rFonts w:cs="Times New Roman"/>
          <w:b/>
          <w:szCs w:val="26"/>
        </w:rPr>
      </w:pPr>
    </w:p>
    <w:p w:rsidR="00271A4C" w:rsidRDefault="00271A4C" w:rsidP="00271A4C">
      <w:pPr>
        <w:rPr>
          <w:rFonts w:cs="Times New Roman"/>
          <w:b/>
          <w:szCs w:val="26"/>
        </w:rPr>
      </w:pPr>
    </w:p>
    <w:p w:rsidR="009C448B" w:rsidRDefault="009C448B" w:rsidP="009C448B">
      <w:pPr>
        <w:jc w:val="center"/>
        <w:rPr>
          <w:rFonts w:cs="Times New Roman"/>
          <w:b/>
          <w:szCs w:val="26"/>
        </w:rPr>
      </w:pPr>
    </w:p>
    <w:p w:rsidR="009C448B" w:rsidRDefault="009C448B" w:rsidP="009C448B">
      <w:pPr>
        <w:jc w:val="center"/>
        <w:rPr>
          <w:rFonts w:cs="Times New Roman"/>
          <w:b/>
          <w:szCs w:val="26"/>
        </w:rPr>
      </w:pPr>
    </w:p>
    <w:p w:rsidR="009C448B" w:rsidRDefault="009C448B" w:rsidP="009C448B">
      <w:pPr>
        <w:jc w:val="center"/>
        <w:rPr>
          <w:rFonts w:cs="Times New Roman"/>
          <w:b/>
          <w:szCs w:val="26"/>
        </w:rPr>
      </w:pPr>
    </w:p>
    <w:p w:rsidR="00271A4C" w:rsidRDefault="00271A4C" w:rsidP="00271A4C">
      <w:pPr>
        <w:autoSpaceDE w:val="0"/>
        <w:autoSpaceDN w:val="0"/>
        <w:adjustRightInd w:val="0"/>
        <w:spacing w:before="60" w:after="60" w:line="252" w:lineRule="atLeast"/>
        <w:jc w:val="center"/>
        <w:rPr>
          <w:b/>
          <w:bCs/>
          <w:szCs w:val="26"/>
          <w:lang w:val="en"/>
        </w:rPr>
      </w:pPr>
      <w:r>
        <w:rPr>
          <w:b/>
          <w:bCs/>
          <w:sz w:val="56"/>
          <w:szCs w:val="26"/>
          <w:lang w:val="en"/>
        </w:rPr>
        <w:t>LẬP KẾ HOẠCH KINH DOANH CHO DOANH NGHIỆP</w:t>
      </w:r>
    </w:p>
    <w:p w:rsidR="00271A4C" w:rsidRDefault="00271A4C" w:rsidP="00271A4C">
      <w:pPr>
        <w:autoSpaceDE w:val="0"/>
        <w:autoSpaceDN w:val="0"/>
        <w:adjustRightInd w:val="0"/>
        <w:spacing w:before="60" w:after="60" w:line="252" w:lineRule="atLeast"/>
        <w:jc w:val="center"/>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rFonts w:ascii="Arial" w:eastAsiaTheme="majorEastAsia" w:hAnsi="Arial" w:cs="Arial"/>
          <w:b/>
          <w:bCs/>
          <w:color w:val="111111"/>
          <w:sz w:val="30"/>
          <w:szCs w:val="30"/>
        </w:rPr>
      </w:pPr>
    </w:p>
    <w:p w:rsidR="00A0529A" w:rsidRDefault="00A0529A"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 w:val="44"/>
          <w:szCs w:val="26"/>
          <w:lang w:val="en"/>
        </w:rPr>
      </w:pPr>
    </w:p>
    <w:p w:rsidR="003A1364" w:rsidRPr="00271A4C" w:rsidRDefault="00271A4C" w:rsidP="00271A4C">
      <w:pPr>
        <w:autoSpaceDE w:val="0"/>
        <w:autoSpaceDN w:val="0"/>
        <w:adjustRightInd w:val="0"/>
        <w:spacing w:before="60" w:after="60" w:line="252" w:lineRule="atLeast"/>
        <w:jc w:val="center"/>
        <w:rPr>
          <w:b/>
          <w:bCs/>
          <w:sz w:val="28"/>
          <w:szCs w:val="28"/>
          <w:lang w:val="en"/>
        </w:rPr>
      </w:pPr>
      <w:r>
        <w:rPr>
          <w:b/>
          <w:bCs/>
          <w:sz w:val="28"/>
          <w:szCs w:val="28"/>
          <w:lang w:val="en"/>
        </w:rPr>
        <w:t>HÀ NỘI, NĂM 2022</w:t>
      </w:r>
    </w:p>
    <w:sdt>
      <w:sdtPr>
        <w:rPr>
          <w:rFonts w:ascii="Times New Roman" w:eastAsiaTheme="minorHAnsi" w:hAnsi="Times New Roman" w:cstheme="minorBidi"/>
          <w:b w:val="0"/>
          <w:bCs w:val="0"/>
          <w:color w:val="auto"/>
          <w:sz w:val="26"/>
          <w:szCs w:val="22"/>
          <w:lang w:eastAsia="en-US"/>
        </w:rPr>
        <w:id w:val="658038156"/>
        <w:docPartObj>
          <w:docPartGallery w:val="Table of Contents"/>
          <w:docPartUnique/>
        </w:docPartObj>
      </w:sdtPr>
      <w:sdtEndPr>
        <w:rPr>
          <w:noProof/>
        </w:rPr>
      </w:sdtEndPr>
      <w:sdtContent>
        <w:p w:rsidR="00CC499D" w:rsidRDefault="00CC499D" w:rsidP="00CC499D">
          <w:pPr>
            <w:pStyle w:val="TOCHeading"/>
            <w:jc w:val="center"/>
          </w:pPr>
          <w:r>
            <w:t>Mục Lục</w:t>
          </w:r>
        </w:p>
        <w:p w:rsidR="00CC499D" w:rsidRDefault="00CC499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9953019" w:history="1">
            <w:r w:rsidRPr="00F425CC">
              <w:rPr>
                <w:rStyle w:val="Hyperlink"/>
                <w:noProof/>
              </w:rPr>
              <w:t>LỜI NÓI ĐẦU</w:t>
            </w:r>
            <w:r>
              <w:rPr>
                <w:noProof/>
                <w:webHidden/>
              </w:rPr>
              <w:tab/>
            </w:r>
            <w:r>
              <w:rPr>
                <w:noProof/>
                <w:webHidden/>
              </w:rPr>
              <w:fldChar w:fldCharType="begin"/>
            </w:r>
            <w:r>
              <w:rPr>
                <w:noProof/>
                <w:webHidden/>
              </w:rPr>
              <w:instrText xml:space="preserve"> PAGEREF _Toc89953019 \h </w:instrText>
            </w:r>
            <w:r>
              <w:rPr>
                <w:noProof/>
                <w:webHidden/>
              </w:rPr>
            </w:r>
            <w:r>
              <w:rPr>
                <w:noProof/>
                <w:webHidden/>
              </w:rPr>
              <w:fldChar w:fldCharType="separate"/>
            </w:r>
            <w:r>
              <w:rPr>
                <w:noProof/>
                <w:webHidden/>
              </w:rPr>
              <w:t>1</w:t>
            </w:r>
            <w:r>
              <w:rPr>
                <w:noProof/>
                <w:webHidden/>
              </w:rPr>
              <w:fldChar w:fldCharType="end"/>
            </w:r>
          </w:hyperlink>
        </w:p>
        <w:p w:rsidR="00CC499D" w:rsidRDefault="000315D4">
          <w:pPr>
            <w:pStyle w:val="TOC1"/>
            <w:tabs>
              <w:tab w:val="left" w:pos="440"/>
              <w:tab w:val="right" w:leader="dot" w:pos="9350"/>
            </w:tabs>
            <w:rPr>
              <w:rFonts w:asciiTheme="minorHAnsi" w:eastAsiaTheme="minorEastAsia" w:hAnsiTheme="minorHAnsi"/>
              <w:noProof/>
              <w:sz w:val="22"/>
            </w:rPr>
          </w:pPr>
          <w:hyperlink w:anchor="_Toc89953020" w:history="1">
            <w:r w:rsidR="00CC499D" w:rsidRPr="00F425CC">
              <w:rPr>
                <w:rStyle w:val="Hyperlink"/>
                <w:noProof/>
              </w:rPr>
              <w:t>1.</w:t>
            </w:r>
            <w:r w:rsidR="00CC499D">
              <w:rPr>
                <w:rFonts w:asciiTheme="minorHAnsi" w:eastAsiaTheme="minorEastAsia" w:hAnsiTheme="minorHAnsi"/>
                <w:noProof/>
                <w:sz w:val="22"/>
              </w:rPr>
              <w:tab/>
            </w:r>
            <w:r w:rsidR="00CC499D" w:rsidRPr="00F425CC">
              <w:rPr>
                <w:rStyle w:val="Hyperlink"/>
                <w:noProof/>
              </w:rPr>
              <w:t>Tổng quan về dự án khởi nghiệp</w:t>
            </w:r>
            <w:r w:rsidR="00CC499D">
              <w:rPr>
                <w:noProof/>
                <w:webHidden/>
              </w:rPr>
              <w:tab/>
            </w:r>
            <w:r w:rsidR="00CC499D">
              <w:rPr>
                <w:noProof/>
                <w:webHidden/>
              </w:rPr>
              <w:fldChar w:fldCharType="begin"/>
            </w:r>
            <w:r w:rsidR="00CC499D">
              <w:rPr>
                <w:noProof/>
                <w:webHidden/>
              </w:rPr>
              <w:instrText xml:space="preserve"> PAGEREF _Toc89953020 \h </w:instrText>
            </w:r>
            <w:r w:rsidR="00CC499D">
              <w:rPr>
                <w:noProof/>
                <w:webHidden/>
              </w:rPr>
            </w:r>
            <w:r w:rsidR="00CC499D">
              <w:rPr>
                <w:noProof/>
                <w:webHidden/>
              </w:rPr>
              <w:fldChar w:fldCharType="separate"/>
            </w:r>
            <w:r w:rsidR="00CC499D">
              <w:rPr>
                <w:noProof/>
                <w:webHidden/>
              </w:rPr>
              <w:t>2</w:t>
            </w:r>
            <w:r w:rsidR="00CC499D">
              <w:rPr>
                <w:noProof/>
                <w:webHidden/>
              </w:rPr>
              <w:fldChar w:fldCharType="end"/>
            </w:r>
          </w:hyperlink>
        </w:p>
        <w:p w:rsidR="00CC499D" w:rsidRDefault="000315D4">
          <w:pPr>
            <w:pStyle w:val="TOC2"/>
            <w:tabs>
              <w:tab w:val="right" w:leader="dot" w:pos="9350"/>
            </w:tabs>
            <w:rPr>
              <w:rFonts w:asciiTheme="minorHAnsi" w:eastAsiaTheme="minorEastAsia" w:hAnsiTheme="minorHAnsi"/>
              <w:noProof/>
              <w:sz w:val="22"/>
            </w:rPr>
          </w:pPr>
          <w:hyperlink w:anchor="_Toc89953021" w:history="1">
            <w:r w:rsidR="00CC499D" w:rsidRPr="00F425CC">
              <w:rPr>
                <w:rStyle w:val="Hyperlink"/>
                <w:noProof/>
              </w:rPr>
              <w:t>1.1.Thị trường hoa địa bàn Hà Nội</w:t>
            </w:r>
            <w:r w:rsidR="00CC499D">
              <w:rPr>
                <w:noProof/>
                <w:webHidden/>
              </w:rPr>
              <w:tab/>
            </w:r>
            <w:r w:rsidR="00CC499D">
              <w:rPr>
                <w:noProof/>
                <w:webHidden/>
              </w:rPr>
              <w:fldChar w:fldCharType="begin"/>
            </w:r>
            <w:r w:rsidR="00CC499D">
              <w:rPr>
                <w:noProof/>
                <w:webHidden/>
              </w:rPr>
              <w:instrText xml:space="preserve"> PAGEREF _Toc89953021 \h </w:instrText>
            </w:r>
            <w:r w:rsidR="00CC499D">
              <w:rPr>
                <w:noProof/>
                <w:webHidden/>
              </w:rPr>
            </w:r>
            <w:r w:rsidR="00CC499D">
              <w:rPr>
                <w:noProof/>
                <w:webHidden/>
              </w:rPr>
              <w:fldChar w:fldCharType="separate"/>
            </w:r>
            <w:r w:rsidR="00CC499D">
              <w:rPr>
                <w:noProof/>
                <w:webHidden/>
              </w:rPr>
              <w:t>2</w:t>
            </w:r>
            <w:r w:rsidR="00CC499D">
              <w:rPr>
                <w:noProof/>
                <w:webHidden/>
              </w:rPr>
              <w:fldChar w:fldCharType="end"/>
            </w:r>
          </w:hyperlink>
        </w:p>
        <w:p w:rsidR="00CC499D" w:rsidRDefault="000315D4">
          <w:pPr>
            <w:pStyle w:val="TOC2"/>
            <w:tabs>
              <w:tab w:val="right" w:leader="dot" w:pos="9350"/>
            </w:tabs>
            <w:rPr>
              <w:rFonts w:asciiTheme="minorHAnsi" w:eastAsiaTheme="minorEastAsia" w:hAnsiTheme="minorHAnsi"/>
              <w:noProof/>
              <w:sz w:val="22"/>
            </w:rPr>
          </w:pPr>
          <w:hyperlink w:anchor="_Toc89953022" w:history="1">
            <w:r w:rsidR="00CC499D" w:rsidRPr="00F425CC">
              <w:rPr>
                <w:rStyle w:val="Hyperlink"/>
                <w:noProof/>
              </w:rPr>
              <w:t>1.2.Mục đích và ý tưởng</w:t>
            </w:r>
            <w:r w:rsidR="00CC499D">
              <w:rPr>
                <w:noProof/>
                <w:webHidden/>
              </w:rPr>
              <w:tab/>
            </w:r>
            <w:r w:rsidR="00CC499D">
              <w:rPr>
                <w:noProof/>
                <w:webHidden/>
              </w:rPr>
              <w:fldChar w:fldCharType="begin"/>
            </w:r>
            <w:r w:rsidR="00CC499D">
              <w:rPr>
                <w:noProof/>
                <w:webHidden/>
              </w:rPr>
              <w:instrText xml:space="preserve"> PAGEREF _Toc89953022 \h </w:instrText>
            </w:r>
            <w:r w:rsidR="00CC499D">
              <w:rPr>
                <w:noProof/>
                <w:webHidden/>
              </w:rPr>
            </w:r>
            <w:r w:rsidR="00CC499D">
              <w:rPr>
                <w:noProof/>
                <w:webHidden/>
              </w:rPr>
              <w:fldChar w:fldCharType="separate"/>
            </w:r>
            <w:r w:rsidR="00CC499D">
              <w:rPr>
                <w:noProof/>
                <w:webHidden/>
              </w:rPr>
              <w:t>3</w:t>
            </w:r>
            <w:r w:rsidR="00CC499D">
              <w:rPr>
                <w:noProof/>
                <w:webHidden/>
              </w:rPr>
              <w:fldChar w:fldCharType="end"/>
            </w:r>
          </w:hyperlink>
        </w:p>
        <w:p w:rsidR="00CC499D" w:rsidRDefault="000315D4">
          <w:pPr>
            <w:pStyle w:val="TOC2"/>
            <w:tabs>
              <w:tab w:val="right" w:leader="dot" w:pos="9350"/>
            </w:tabs>
            <w:rPr>
              <w:rFonts w:asciiTheme="minorHAnsi" w:eastAsiaTheme="minorEastAsia" w:hAnsiTheme="minorHAnsi"/>
              <w:noProof/>
              <w:sz w:val="22"/>
            </w:rPr>
          </w:pPr>
          <w:hyperlink w:anchor="_Toc89953023" w:history="1">
            <w:r w:rsidR="00CC499D" w:rsidRPr="00F425CC">
              <w:rPr>
                <w:rStyle w:val="Hyperlink"/>
                <w:noProof/>
              </w:rPr>
              <w:t>1.3.Địa điểm tiêu thụ</w:t>
            </w:r>
            <w:r w:rsidR="00CC499D">
              <w:rPr>
                <w:noProof/>
                <w:webHidden/>
              </w:rPr>
              <w:tab/>
            </w:r>
            <w:r w:rsidR="00CC499D">
              <w:rPr>
                <w:noProof/>
                <w:webHidden/>
              </w:rPr>
              <w:fldChar w:fldCharType="begin"/>
            </w:r>
            <w:r w:rsidR="00CC499D">
              <w:rPr>
                <w:noProof/>
                <w:webHidden/>
              </w:rPr>
              <w:instrText xml:space="preserve"> PAGEREF _Toc89953023 \h </w:instrText>
            </w:r>
            <w:r w:rsidR="00CC499D">
              <w:rPr>
                <w:noProof/>
                <w:webHidden/>
              </w:rPr>
            </w:r>
            <w:r w:rsidR="00CC499D">
              <w:rPr>
                <w:noProof/>
                <w:webHidden/>
              </w:rPr>
              <w:fldChar w:fldCharType="separate"/>
            </w:r>
            <w:r w:rsidR="00CC499D">
              <w:rPr>
                <w:noProof/>
                <w:webHidden/>
              </w:rPr>
              <w:t>4</w:t>
            </w:r>
            <w:r w:rsidR="00CC499D">
              <w:rPr>
                <w:noProof/>
                <w:webHidden/>
              </w:rPr>
              <w:fldChar w:fldCharType="end"/>
            </w:r>
          </w:hyperlink>
        </w:p>
        <w:p w:rsidR="00CC499D" w:rsidRDefault="000315D4">
          <w:pPr>
            <w:pStyle w:val="TOC2"/>
            <w:tabs>
              <w:tab w:val="right" w:leader="dot" w:pos="9350"/>
            </w:tabs>
            <w:rPr>
              <w:rFonts w:asciiTheme="minorHAnsi" w:eastAsiaTheme="minorEastAsia" w:hAnsiTheme="minorHAnsi"/>
              <w:noProof/>
              <w:sz w:val="22"/>
            </w:rPr>
          </w:pPr>
          <w:hyperlink w:anchor="_Toc89953024" w:history="1">
            <w:r w:rsidR="00CC499D" w:rsidRPr="00F425CC">
              <w:rPr>
                <w:rStyle w:val="Hyperlink"/>
                <w:noProof/>
              </w:rPr>
              <w:t>1.4.Sản phẩm dịch vụ</w:t>
            </w:r>
            <w:r w:rsidR="00CC499D">
              <w:rPr>
                <w:noProof/>
                <w:webHidden/>
              </w:rPr>
              <w:tab/>
            </w:r>
            <w:r w:rsidR="00CC499D">
              <w:rPr>
                <w:noProof/>
                <w:webHidden/>
              </w:rPr>
              <w:fldChar w:fldCharType="begin"/>
            </w:r>
            <w:r w:rsidR="00CC499D">
              <w:rPr>
                <w:noProof/>
                <w:webHidden/>
              </w:rPr>
              <w:instrText xml:space="preserve"> PAGEREF _Toc89953024 \h </w:instrText>
            </w:r>
            <w:r w:rsidR="00CC499D">
              <w:rPr>
                <w:noProof/>
                <w:webHidden/>
              </w:rPr>
            </w:r>
            <w:r w:rsidR="00CC499D">
              <w:rPr>
                <w:noProof/>
                <w:webHidden/>
              </w:rPr>
              <w:fldChar w:fldCharType="separate"/>
            </w:r>
            <w:r w:rsidR="00CC499D">
              <w:rPr>
                <w:noProof/>
                <w:webHidden/>
              </w:rPr>
              <w:t>6</w:t>
            </w:r>
            <w:r w:rsidR="00CC499D">
              <w:rPr>
                <w:noProof/>
                <w:webHidden/>
              </w:rPr>
              <w:fldChar w:fldCharType="end"/>
            </w:r>
          </w:hyperlink>
        </w:p>
        <w:p w:rsidR="00CC499D" w:rsidRDefault="000315D4">
          <w:pPr>
            <w:pStyle w:val="TOC1"/>
            <w:tabs>
              <w:tab w:val="right" w:leader="dot" w:pos="9350"/>
            </w:tabs>
            <w:rPr>
              <w:rFonts w:asciiTheme="minorHAnsi" w:eastAsiaTheme="minorEastAsia" w:hAnsiTheme="minorHAnsi"/>
              <w:noProof/>
              <w:sz w:val="22"/>
            </w:rPr>
          </w:pPr>
          <w:hyperlink w:anchor="_Toc89953025" w:history="1">
            <w:r w:rsidR="00CC499D" w:rsidRPr="00F425CC">
              <w:rPr>
                <w:rStyle w:val="Hyperlink"/>
                <w:noProof/>
              </w:rPr>
              <w:t>2. Mô hình quản lý dự án</w:t>
            </w:r>
            <w:r w:rsidR="00CC499D">
              <w:rPr>
                <w:noProof/>
                <w:webHidden/>
              </w:rPr>
              <w:tab/>
            </w:r>
            <w:r w:rsidR="00CC499D">
              <w:rPr>
                <w:noProof/>
                <w:webHidden/>
              </w:rPr>
              <w:fldChar w:fldCharType="begin"/>
            </w:r>
            <w:r w:rsidR="00CC499D">
              <w:rPr>
                <w:noProof/>
                <w:webHidden/>
              </w:rPr>
              <w:instrText xml:space="preserve"> PAGEREF _Toc89953025 \h </w:instrText>
            </w:r>
            <w:r w:rsidR="00CC499D">
              <w:rPr>
                <w:noProof/>
                <w:webHidden/>
              </w:rPr>
            </w:r>
            <w:r w:rsidR="00CC499D">
              <w:rPr>
                <w:noProof/>
                <w:webHidden/>
              </w:rPr>
              <w:fldChar w:fldCharType="separate"/>
            </w:r>
            <w:r w:rsidR="00CC499D">
              <w:rPr>
                <w:noProof/>
                <w:webHidden/>
              </w:rPr>
              <w:t>7</w:t>
            </w:r>
            <w:r w:rsidR="00CC499D">
              <w:rPr>
                <w:noProof/>
                <w:webHidden/>
              </w:rPr>
              <w:fldChar w:fldCharType="end"/>
            </w:r>
          </w:hyperlink>
        </w:p>
        <w:p w:rsidR="00CC499D" w:rsidRDefault="000315D4">
          <w:pPr>
            <w:pStyle w:val="TOC2"/>
            <w:tabs>
              <w:tab w:val="right" w:leader="dot" w:pos="9350"/>
            </w:tabs>
            <w:rPr>
              <w:rFonts w:asciiTheme="minorHAnsi" w:eastAsiaTheme="minorEastAsia" w:hAnsiTheme="minorHAnsi"/>
              <w:noProof/>
              <w:sz w:val="22"/>
            </w:rPr>
          </w:pPr>
          <w:hyperlink w:anchor="_Toc89953026" w:history="1">
            <w:r w:rsidR="00CC499D" w:rsidRPr="00F425CC">
              <w:rPr>
                <w:rStyle w:val="Hyperlink"/>
                <w:noProof/>
              </w:rPr>
              <w:t>2.1.Giời gian bắt đầu dự án</w:t>
            </w:r>
            <w:r w:rsidR="00CC499D">
              <w:rPr>
                <w:noProof/>
                <w:webHidden/>
              </w:rPr>
              <w:tab/>
            </w:r>
            <w:r w:rsidR="00CC499D">
              <w:rPr>
                <w:noProof/>
                <w:webHidden/>
              </w:rPr>
              <w:fldChar w:fldCharType="begin"/>
            </w:r>
            <w:r w:rsidR="00CC499D">
              <w:rPr>
                <w:noProof/>
                <w:webHidden/>
              </w:rPr>
              <w:instrText xml:space="preserve"> PAGEREF _Toc89953026 \h </w:instrText>
            </w:r>
            <w:r w:rsidR="00CC499D">
              <w:rPr>
                <w:noProof/>
                <w:webHidden/>
              </w:rPr>
            </w:r>
            <w:r w:rsidR="00CC499D">
              <w:rPr>
                <w:noProof/>
                <w:webHidden/>
              </w:rPr>
              <w:fldChar w:fldCharType="separate"/>
            </w:r>
            <w:r w:rsidR="00CC499D">
              <w:rPr>
                <w:noProof/>
                <w:webHidden/>
              </w:rPr>
              <w:t>7</w:t>
            </w:r>
            <w:r w:rsidR="00CC499D">
              <w:rPr>
                <w:noProof/>
                <w:webHidden/>
              </w:rPr>
              <w:fldChar w:fldCharType="end"/>
            </w:r>
          </w:hyperlink>
        </w:p>
        <w:p w:rsidR="00CC499D" w:rsidRDefault="000315D4">
          <w:pPr>
            <w:pStyle w:val="TOC2"/>
            <w:tabs>
              <w:tab w:val="right" w:leader="dot" w:pos="9350"/>
            </w:tabs>
            <w:rPr>
              <w:rFonts w:asciiTheme="minorHAnsi" w:eastAsiaTheme="minorEastAsia" w:hAnsiTheme="minorHAnsi"/>
              <w:noProof/>
              <w:sz w:val="22"/>
            </w:rPr>
          </w:pPr>
          <w:hyperlink w:anchor="_Toc89953027" w:history="1">
            <w:r w:rsidR="00CC499D" w:rsidRPr="00F425CC">
              <w:rPr>
                <w:rStyle w:val="Hyperlink"/>
                <w:noProof/>
              </w:rPr>
              <w:t>2.2.Mô tả</w:t>
            </w:r>
            <w:r w:rsidR="00CC499D">
              <w:rPr>
                <w:noProof/>
                <w:webHidden/>
              </w:rPr>
              <w:tab/>
            </w:r>
            <w:r w:rsidR="00CC499D">
              <w:rPr>
                <w:noProof/>
                <w:webHidden/>
              </w:rPr>
              <w:fldChar w:fldCharType="begin"/>
            </w:r>
            <w:r w:rsidR="00CC499D">
              <w:rPr>
                <w:noProof/>
                <w:webHidden/>
              </w:rPr>
              <w:instrText xml:space="preserve"> PAGEREF _Toc89953027 \h </w:instrText>
            </w:r>
            <w:r w:rsidR="00CC499D">
              <w:rPr>
                <w:noProof/>
                <w:webHidden/>
              </w:rPr>
            </w:r>
            <w:r w:rsidR="00CC499D">
              <w:rPr>
                <w:noProof/>
                <w:webHidden/>
              </w:rPr>
              <w:fldChar w:fldCharType="separate"/>
            </w:r>
            <w:r w:rsidR="00CC499D">
              <w:rPr>
                <w:noProof/>
                <w:webHidden/>
              </w:rPr>
              <w:t>7</w:t>
            </w:r>
            <w:r w:rsidR="00CC499D">
              <w:rPr>
                <w:noProof/>
                <w:webHidden/>
              </w:rPr>
              <w:fldChar w:fldCharType="end"/>
            </w:r>
          </w:hyperlink>
        </w:p>
        <w:p w:rsidR="00CC499D" w:rsidRDefault="000315D4">
          <w:pPr>
            <w:pStyle w:val="TOC2"/>
            <w:tabs>
              <w:tab w:val="right" w:leader="dot" w:pos="9350"/>
            </w:tabs>
            <w:rPr>
              <w:rFonts w:asciiTheme="minorHAnsi" w:eastAsiaTheme="minorEastAsia" w:hAnsiTheme="minorHAnsi"/>
              <w:noProof/>
              <w:sz w:val="22"/>
            </w:rPr>
          </w:pPr>
          <w:hyperlink w:anchor="_Toc89953028" w:history="1">
            <w:r w:rsidR="00CC499D" w:rsidRPr="00F425CC">
              <w:rPr>
                <w:rStyle w:val="Hyperlink"/>
                <w:noProof/>
              </w:rPr>
              <w:t>2.3.Phân tích đối thủ cạnh tranh</w:t>
            </w:r>
            <w:r w:rsidR="00CC499D">
              <w:rPr>
                <w:noProof/>
                <w:webHidden/>
              </w:rPr>
              <w:tab/>
            </w:r>
            <w:r w:rsidR="00CC499D">
              <w:rPr>
                <w:noProof/>
                <w:webHidden/>
              </w:rPr>
              <w:fldChar w:fldCharType="begin"/>
            </w:r>
            <w:r w:rsidR="00CC499D">
              <w:rPr>
                <w:noProof/>
                <w:webHidden/>
              </w:rPr>
              <w:instrText xml:space="preserve"> PAGEREF _Toc89953028 \h </w:instrText>
            </w:r>
            <w:r w:rsidR="00CC499D">
              <w:rPr>
                <w:noProof/>
                <w:webHidden/>
              </w:rPr>
            </w:r>
            <w:r w:rsidR="00CC499D">
              <w:rPr>
                <w:noProof/>
                <w:webHidden/>
              </w:rPr>
              <w:fldChar w:fldCharType="separate"/>
            </w:r>
            <w:r w:rsidR="00CC499D">
              <w:rPr>
                <w:noProof/>
                <w:webHidden/>
              </w:rPr>
              <w:t>8</w:t>
            </w:r>
            <w:r w:rsidR="00CC499D">
              <w:rPr>
                <w:noProof/>
                <w:webHidden/>
              </w:rPr>
              <w:fldChar w:fldCharType="end"/>
            </w:r>
          </w:hyperlink>
        </w:p>
        <w:p w:rsidR="00CC499D" w:rsidRDefault="000315D4">
          <w:pPr>
            <w:pStyle w:val="TOC2"/>
            <w:tabs>
              <w:tab w:val="right" w:leader="dot" w:pos="9350"/>
            </w:tabs>
            <w:rPr>
              <w:rFonts w:asciiTheme="minorHAnsi" w:eastAsiaTheme="minorEastAsia" w:hAnsiTheme="minorHAnsi"/>
              <w:noProof/>
              <w:sz w:val="22"/>
            </w:rPr>
          </w:pPr>
          <w:hyperlink w:anchor="_Toc89953029" w:history="1">
            <w:r w:rsidR="00CC499D" w:rsidRPr="00F425CC">
              <w:rPr>
                <w:rStyle w:val="Hyperlink"/>
                <w:noProof/>
              </w:rPr>
              <w:t>2.4.Đặc trưng của thị trường và  địa điểm kinh doanh</w:t>
            </w:r>
            <w:r w:rsidR="00CC499D">
              <w:rPr>
                <w:noProof/>
                <w:webHidden/>
              </w:rPr>
              <w:tab/>
            </w:r>
            <w:r w:rsidR="00CC499D">
              <w:rPr>
                <w:noProof/>
                <w:webHidden/>
              </w:rPr>
              <w:fldChar w:fldCharType="begin"/>
            </w:r>
            <w:r w:rsidR="00CC499D">
              <w:rPr>
                <w:noProof/>
                <w:webHidden/>
              </w:rPr>
              <w:instrText xml:space="preserve"> PAGEREF _Toc89953029 \h </w:instrText>
            </w:r>
            <w:r w:rsidR="00CC499D">
              <w:rPr>
                <w:noProof/>
                <w:webHidden/>
              </w:rPr>
            </w:r>
            <w:r w:rsidR="00CC499D">
              <w:rPr>
                <w:noProof/>
                <w:webHidden/>
              </w:rPr>
              <w:fldChar w:fldCharType="separate"/>
            </w:r>
            <w:r w:rsidR="00CC499D">
              <w:rPr>
                <w:noProof/>
                <w:webHidden/>
              </w:rPr>
              <w:t>9</w:t>
            </w:r>
            <w:r w:rsidR="00CC499D">
              <w:rPr>
                <w:noProof/>
                <w:webHidden/>
              </w:rPr>
              <w:fldChar w:fldCharType="end"/>
            </w:r>
          </w:hyperlink>
        </w:p>
        <w:p w:rsidR="00CC499D" w:rsidRDefault="000315D4">
          <w:pPr>
            <w:pStyle w:val="TOC2"/>
            <w:tabs>
              <w:tab w:val="right" w:leader="dot" w:pos="9350"/>
            </w:tabs>
            <w:rPr>
              <w:rFonts w:asciiTheme="minorHAnsi" w:eastAsiaTheme="minorEastAsia" w:hAnsiTheme="minorHAnsi"/>
              <w:noProof/>
              <w:sz w:val="22"/>
            </w:rPr>
          </w:pPr>
          <w:hyperlink w:anchor="_Toc89953030" w:history="1">
            <w:r w:rsidR="00CC499D" w:rsidRPr="00F425CC">
              <w:rPr>
                <w:rStyle w:val="Hyperlink"/>
                <w:noProof/>
              </w:rPr>
              <w:t>2.5.Địa điểm kinh doanh</w:t>
            </w:r>
            <w:r w:rsidR="00CC499D">
              <w:rPr>
                <w:noProof/>
                <w:webHidden/>
              </w:rPr>
              <w:tab/>
            </w:r>
            <w:r w:rsidR="00CC499D">
              <w:rPr>
                <w:noProof/>
                <w:webHidden/>
              </w:rPr>
              <w:fldChar w:fldCharType="begin"/>
            </w:r>
            <w:r w:rsidR="00CC499D">
              <w:rPr>
                <w:noProof/>
                <w:webHidden/>
              </w:rPr>
              <w:instrText xml:space="preserve"> PAGEREF _Toc89953030 \h </w:instrText>
            </w:r>
            <w:r w:rsidR="00CC499D">
              <w:rPr>
                <w:noProof/>
                <w:webHidden/>
              </w:rPr>
            </w:r>
            <w:r w:rsidR="00CC499D">
              <w:rPr>
                <w:noProof/>
                <w:webHidden/>
              </w:rPr>
              <w:fldChar w:fldCharType="separate"/>
            </w:r>
            <w:r w:rsidR="00CC499D">
              <w:rPr>
                <w:noProof/>
                <w:webHidden/>
              </w:rPr>
              <w:t>9</w:t>
            </w:r>
            <w:r w:rsidR="00CC499D">
              <w:rPr>
                <w:noProof/>
                <w:webHidden/>
              </w:rPr>
              <w:fldChar w:fldCharType="end"/>
            </w:r>
          </w:hyperlink>
        </w:p>
        <w:p w:rsidR="00CC499D" w:rsidRDefault="000315D4">
          <w:pPr>
            <w:pStyle w:val="TOC1"/>
            <w:tabs>
              <w:tab w:val="right" w:leader="dot" w:pos="9350"/>
            </w:tabs>
            <w:rPr>
              <w:rFonts w:asciiTheme="minorHAnsi" w:eastAsiaTheme="minorEastAsia" w:hAnsiTheme="minorHAnsi"/>
              <w:noProof/>
              <w:sz w:val="22"/>
            </w:rPr>
          </w:pPr>
          <w:hyperlink w:anchor="_Toc89953031" w:history="1">
            <w:r w:rsidR="00CC499D" w:rsidRPr="00F425CC">
              <w:rPr>
                <w:rStyle w:val="Hyperlink"/>
                <w:noProof/>
              </w:rPr>
              <w:t>3. Kết quả kỳ vọng</w:t>
            </w:r>
            <w:r w:rsidR="00CC499D">
              <w:rPr>
                <w:noProof/>
                <w:webHidden/>
              </w:rPr>
              <w:tab/>
            </w:r>
            <w:r w:rsidR="00CC499D">
              <w:rPr>
                <w:noProof/>
                <w:webHidden/>
              </w:rPr>
              <w:fldChar w:fldCharType="begin"/>
            </w:r>
            <w:r w:rsidR="00CC499D">
              <w:rPr>
                <w:noProof/>
                <w:webHidden/>
              </w:rPr>
              <w:instrText xml:space="preserve"> PAGEREF _Toc89953031 \h </w:instrText>
            </w:r>
            <w:r w:rsidR="00CC499D">
              <w:rPr>
                <w:noProof/>
                <w:webHidden/>
              </w:rPr>
            </w:r>
            <w:r w:rsidR="00CC499D">
              <w:rPr>
                <w:noProof/>
                <w:webHidden/>
              </w:rPr>
              <w:fldChar w:fldCharType="separate"/>
            </w:r>
            <w:r w:rsidR="00CC499D">
              <w:rPr>
                <w:noProof/>
                <w:webHidden/>
              </w:rPr>
              <w:t>11</w:t>
            </w:r>
            <w:r w:rsidR="00CC499D">
              <w:rPr>
                <w:noProof/>
                <w:webHidden/>
              </w:rPr>
              <w:fldChar w:fldCharType="end"/>
            </w:r>
          </w:hyperlink>
        </w:p>
        <w:p w:rsidR="00CC499D" w:rsidRDefault="000315D4">
          <w:pPr>
            <w:pStyle w:val="TOC2"/>
            <w:tabs>
              <w:tab w:val="right" w:leader="dot" w:pos="9350"/>
            </w:tabs>
            <w:rPr>
              <w:rFonts w:asciiTheme="minorHAnsi" w:eastAsiaTheme="minorEastAsia" w:hAnsiTheme="minorHAnsi"/>
              <w:noProof/>
              <w:sz w:val="22"/>
            </w:rPr>
          </w:pPr>
          <w:hyperlink w:anchor="_Toc89953032" w:history="1">
            <w:r w:rsidR="00CC499D" w:rsidRPr="00F425CC">
              <w:rPr>
                <w:rStyle w:val="Hyperlink"/>
                <w:noProof/>
              </w:rPr>
              <w:t>3.1.Về dịch vụ</w:t>
            </w:r>
            <w:r w:rsidR="00CC499D">
              <w:rPr>
                <w:noProof/>
                <w:webHidden/>
              </w:rPr>
              <w:tab/>
            </w:r>
            <w:r w:rsidR="00CC499D">
              <w:rPr>
                <w:noProof/>
                <w:webHidden/>
              </w:rPr>
              <w:fldChar w:fldCharType="begin"/>
            </w:r>
            <w:r w:rsidR="00CC499D">
              <w:rPr>
                <w:noProof/>
                <w:webHidden/>
              </w:rPr>
              <w:instrText xml:space="preserve"> PAGEREF _Toc89953032 \h </w:instrText>
            </w:r>
            <w:r w:rsidR="00CC499D">
              <w:rPr>
                <w:noProof/>
                <w:webHidden/>
              </w:rPr>
            </w:r>
            <w:r w:rsidR="00CC499D">
              <w:rPr>
                <w:noProof/>
                <w:webHidden/>
              </w:rPr>
              <w:fldChar w:fldCharType="separate"/>
            </w:r>
            <w:r w:rsidR="00CC499D">
              <w:rPr>
                <w:noProof/>
                <w:webHidden/>
              </w:rPr>
              <w:t>11</w:t>
            </w:r>
            <w:r w:rsidR="00CC499D">
              <w:rPr>
                <w:noProof/>
                <w:webHidden/>
              </w:rPr>
              <w:fldChar w:fldCharType="end"/>
            </w:r>
          </w:hyperlink>
        </w:p>
        <w:p w:rsidR="00CC499D" w:rsidRDefault="000315D4">
          <w:pPr>
            <w:pStyle w:val="TOC2"/>
            <w:tabs>
              <w:tab w:val="right" w:leader="dot" w:pos="9350"/>
            </w:tabs>
            <w:rPr>
              <w:rFonts w:asciiTheme="minorHAnsi" w:eastAsiaTheme="minorEastAsia" w:hAnsiTheme="minorHAnsi"/>
              <w:noProof/>
              <w:sz w:val="22"/>
            </w:rPr>
          </w:pPr>
          <w:hyperlink w:anchor="_Toc89953033" w:history="1">
            <w:r w:rsidR="00CC499D" w:rsidRPr="00F425CC">
              <w:rPr>
                <w:rStyle w:val="Hyperlink"/>
                <w:noProof/>
              </w:rPr>
              <w:t>3.2.Về doanh thu</w:t>
            </w:r>
            <w:r w:rsidR="00CC499D">
              <w:rPr>
                <w:noProof/>
                <w:webHidden/>
              </w:rPr>
              <w:tab/>
            </w:r>
            <w:r w:rsidR="00CC499D">
              <w:rPr>
                <w:noProof/>
                <w:webHidden/>
              </w:rPr>
              <w:fldChar w:fldCharType="begin"/>
            </w:r>
            <w:r w:rsidR="00CC499D">
              <w:rPr>
                <w:noProof/>
                <w:webHidden/>
              </w:rPr>
              <w:instrText xml:space="preserve"> PAGEREF _Toc89953033 \h </w:instrText>
            </w:r>
            <w:r w:rsidR="00CC499D">
              <w:rPr>
                <w:noProof/>
                <w:webHidden/>
              </w:rPr>
            </w:r>
            <w:r w:rsidR="00CC499D">
              <w:rPr>
                <w:noProof/>
                <w:webHidden/>
              </w:rPr>
              <w:fldChar w:fldCharType="separate"/>
            </w:r>
            <w:r w:rsidR="00CC499D">
              <w:rPr>
                <w:noProof/>
                <w:webHidden/>
              </w:rPr>
              <w:t>11</w:t>
            </w:r>
            <w:r w:rsidR="00CC499D">
              <w:rPr>
                <w:noProof/>
                <w:webHidden/>
              </w:rPr>
              <w:fldChar w:fldCharType="end"/>
            </w:r>
          </w:hyperlink>
        </w:p>
        <w:p w:rsidR="00CC499D" w:rsidRDefault="000315D4">
          <w:pPr>
            <w:pStyle w:val="TOC2"/>
            <w:tabs>
              <w:tab w:val="right" w:leader="dot" w:pos="9350"/>
            </w:tabs>
            <w:rPr>
              <w:rFonts w:asciiTheme="minorHAnsi" w:eastAsiaTheme="minorEastAsia" w:hAnsiTheme="minorHAnsi"/>
              <w:noProof/>
              <w:sz w:val="22"/>
            </w:rPr>
          </w:pPr>
          <w:hyperlink w:anchor="_Toc89953034" w:history="1">
            <w:r w:rsidR="00CC499D" w:rsidRPr="00F425CC">
              <w:rPr>
                <w:rStyle w:val="Hyperlink"/>
                <w:noProof/>
              </w:rPr>
              <w:t>3.3.Về con người</w:t>
            </w:r>
            <w:r w:rsidR="00CC499D">
              <w:rPr>
                <w:noProof/>
                <w:webHidden/>
              </w:rPr>
              <w:tab/>
            </w:r>
            <w:r w:rsidR="00CC499D">
              <w:rPr>
                <w:noProof/>
                <w:webHidden/>
              </w:rPr>
              <w:fldChar w:fldCharType="begin"/>
            </w:r>
            <w:r w:rsidR="00CC499D">
              <w:rPr>
                <w:noProof/>
                <w:webHidden/>
              </w:rPr>
              <w:instrText xml:space="preserve"> PAGEREF _Toc89953034 \h </w:instrText>
            </w:r>
            <w:r w:rsidR="00CC499D">
              <w:rPr>
                <w:noProof/>
                <w:webHidden/>
              </w:rPr>
            </w:r>
            <w:r w:rsidR="00CC499D">
              <w:rPr>
                <w:noProof/>
                <w:webHidden/>
              </w:rPr>
              <w:fldChar w:fldCharType="separate"/>
            </w:r>
            <w:r w:rsidR="00CC499D">
              <w:rPr>
                <w:noProof/>
                <w:webHidden/>
              </w:rPr>
              <w:t>12</w:t>
            </w:r>
            <w:r w:rsidR="00CC499D">
              <w:rPr>
                <w:noProof/>
                <w:webHidden/>
              </w:rPr>
              <w:fldChar w:fldCharType="end"/>
            </w:r>
          </w:hyperlink>
        </w:p>
        <w:p w:rsidR="00CC499D" w:rsidRDefault="000315D4">
          <w:pPr>
            <w:pStyle w:val="TOC2"/>
            <w:tabs>
              <w:tab w:val="right" w:leader="dot" w:pos="9350"/>
            </w:tabs>
            <w:rPr>
              <w:rFonts w:asciiTheme="minorHAnsi" w:eastAsiaTheme="minorEastAsia" w:hAnsiTheme="minorHAnsi"/>
              <w:noProof/>
              <w:sz w:val="22"/>
            </w:rPr>
          </w:pPr>
          <w:hyperlink w:anchor="_Toc89953035" w:history="1">
            <w:r w:rsidR="00CC499D" w:rsidRPr="00F425CC">
              <w:rPr>
                <w:rStyle w:val="Hyperlink"/>
                <w:noProof/>
              </w:rPr>
              <w:t>3.4.Về xã hội</w:t>
            </w:r>
            <w:r w:rsidR="00CC499D">
              <w:rPr>
                <w:noProof/>
                <w:webHidden/>
              </w:rPr>
              <w:tab/>
            </w:r>
            <w:r w:rsidR="00CC499D">
              <w:rPr>
                <w:noProof/>
                <w:webHidden/>
              </w:rPr>
              <w:fldChar w:fldCharType="begin"/>
            </w:r>
            <w:r w:rsidR="00CC499D">
              <w:rPr>
                <w:noProof/>
                <w:webHidden/>
              </w:rPr>
              <w:instrText xml:space="preserve"> PAGEREF _Toc89953035 \h </w:instrText>
            </w:r>
            <w:r w:rsidR="00CC499D">
              <w:rPr>
                <w:noProof/>
                <w:webHidden/>
              </w:rPr>
            </w:r>
            <w:r w:rsidR="00CC499D">
              <w:rPr>
                <w:noProof/>
                <w:webHidden/>
              </w:rPr>
              <w:fldChar w:fldCharType="separate"/>
            </w:r>
            <w:r w:rsidR="00CC499D">
              <w:rPr>
                <w:noProof/>
                <w:webHidden/>
              </w:rPr>
              <w:t>12</w:t>
            </w:r>
            <w:r w:rsidR="00CC499D">
              <w:rPr>
                <w:noProof/>
                <w:webHidden/>
              </w:rPr>
              <w:fldChar w:fldCharType="end"/>
            </w:r>
          </w:hyperlink>
        </w:p>
        <w:p w:rsidR="00CC499D" w:rsidRDefault="000315D4">
          <w:pPr>
            <w:pStyle w:val="TOC2"/>
            <w:tabs>
              <w:tab w:val="right" w:leader="dot" w:pos="9350"/>
            </w:tabs>
            <w:rPr>
              <w:rFonts w:asciiTheme="minorHAnsi" w:eastAsiaTheme="minorEastAsia" w:hAnsiTheme="minorHAnsi"/>
              <w:noProof/>
              <w:sz w:val="22"/>
            </w:rPr>
          </w:pPr>
          <w:hyperlink w:anchor="_Toc89953036" w:history="1">
            <w:r w:rsidR="00CC499D" w:rsidRPr="00F425CC">
              <w:rPr>
                <w:rStyle w:val="Hyperlink"/>
                <w:noProof/>
              </w:rPr>
              <w:t>3.5.Về Chiến lược quảng cáo</w:t>
            </w:r>
            <w:r w:rsidR="00CC499D">
              <w:rPr>
                <w:noProof/>
                <w:webHidden/>
              </w:rPr>
              <w:tab/>
            </w:r>
            <w:r w:rsidR="00CC499D">
              <w:rPr>
                <w:noProof/>
                <w:webHidden/>
              </w:rPr>
              <w:fldChar w:fldCharType="begin"/>
            </w:r>
            <w:r w:rsidR="00CC499D">
              <w:rPr>
                <w:noProof/>
                <w:webHidden/>
              </w:rPr>
              <w:instrText xml:space="preserve"> PAGEREF _Toc89953036 \h </w:instrText>
            </w:r>
            <w:r w:rsidR="00CC499D">
              <w:rPr>
                <w:noProof/>
                <w:webHidden/>
              </w:rPr>
            </w:r>
            <w:r w:rsidR="00CC499D">
              <w:rPr>
                <w:noProof/>
                <w:webHidden/>
              </w:rPr>
              <w:fldChar w:fldCharType="separate"/>
            </w:r>
            <w:r w:rsidR="00CC499D">
              <w:rPr>
                <w:noProof/>
                <w:webHidden/>
              </w:rPr>
              <w:t>12</w:t>
            </w:r>
            <w:r w:rsidR="00CC499D">
              <w:rPr>
                <w:noProof/>
                <w:webHidden/>
              </w:rPr>
              <w:fldChar w:fldCharType="end"/>
            </w:r>
          </w:hyperlink>
        </w:p>
        <w:p w:rsidR="00CC499D" w:rsidRDefault="000315D4">
          <w:pPr>
            <w:pStyle w:val="TOC1"/>
            <w:tabs>
              <w:tab w:val="right" w:leader="dot" w:pos="9350"/>
            </w:tabs>
            <w:rPr>
              <w:rFonts w:asciiTheme="minorHAnsi" w:eastAsiaTheme="minorEastAsia" w:hAnsiTheme="minorHAnsi"/>
              <w:noProof/>
              <w:sz w:val="22"/>
            </w:rPr>
          </w:pPr>
          <w:hyperlink w:anchor="_Toc89953037" w:history="1">
            <w:r w:rsidR="00CC499D" w:rsidRPr="00F425CC">
              <w:rPr>
                <w:rStyle w:val="Hyperlink"/>
                <w:noProof/>
              </w:rPr>
              <w:t>KẾT LUẬN</w:t>
            </w:r>
            <w:r w:rsidR="00CC499D">
              <w:rPr>
                <w:noProof/>
                <w:webHidden/>
              </w:rPr>
              <w:tab/>
            </w:r>
            <w:r w:rsidR="00CC499D">
              <w:rPr>
                <w:noProof/>
                <w:webHidden/>
              </w:rPr>
              <w:fldChar w:fldCharType="begin"/>
            </w:r>
            <w:r w:rsidR="00CC499D">
              <w:rPr>
                <w:noProof/>
                <w:webHidden/>
              </w:rPr>
              <w:instrText xml:space="preserve"> PAGEREF _Toc89953037 \h </w:instrText>
            </w:r>
            <w:r w:rsidR="00CC499D">
              <w:rPr>
                <w:noProof/>
                <w:webHidden/>
              </w:rPr>
            </w:r>
            <w:r w:rsidR="00CC499D">
              <w:rPr>
                <w:noProof/>
                <w:webHidden/>
              </w:rPr>
              <w:fldChar w:fldCharType="separate"/>
            </w:r>
            <w:r w:rsidR="00CC499D">
              <w:rPr>
                <w:noProof/>
                <w:webHidden/>
              </w:rPr>
              <w:t>13</w:t>
            </w:r>
            <w:r w:rsidR="00CC499D">
              <w:rPr>
                <w:noProof/>
                <w:webHidden/>
              </w:rPr>
              <w:fldChar w:fldCharType="end"/>
            </w:r>
          </w:hyperlink>
        </w:p>
        <w:p w:rsidR="00CC499D" w:rsidRDefault="00CC499D">
          <w:r>
            <w:rPr>
              <w:b/>
              <w:bCs/>
              <w:noProof/>
            </w:rPr>
            <w:fldChar w:fldCharType="end"/>
          </w:r>
        </w:p>
      </w:sdtContent>
    </w:sdt>
    <w:p w:rsidR="003A1364" w:rsidRDefault="003A1364" w:rsidP="003A1364">
      <w:pPr>
        <w:jc w:val="center"/>
        <w:rPr>
          <w:rFonts w:cs="Times New Roman"/>
          <w:b/>
          <w:sz w:val="32"/>
          <w:szCs w:val="26"/>
        </w:rPr>
        <w:sectPr w:rsidR="003A1364" w:rsidSect="003A1364">
          <w:headerReference w:type="default" r:id="rId11"/>
          <w:footerReference w:type="default" r:id="rId12"/>
          <w:pgSz w:w="12240" w:h="15840"/>
          <w:pgMar w:top="1440" w:right="1440" w:bottom="1440" w:left="1440" w:header="720" w:footer="720" w:gutter="0"/>
          <w:cols w:space="720"/>
          <w:docGrid w:linePitch="360"/>
        </w:sectPr>
      </w:pPr>
    </w:p>
    <w:p w:rsidR="00BF6C77" w:rsidRDefault="00F4008F" w:rsidP="00E445C8">
      <w:pPr>
        <w:pStyle w:val="Style1"/>
      </w:pPr>
      <w:r>
        <w:lastRenderedPageBreak/>
        <w:t>Tổng Quan Về Kế Hoạch Kinh Doanh</w:t>
      </w:r>
    </w:p>
    <w:p w:rsidR="00A0529A" w:rsidRPr="00A0529A" w:rsidRDefault="00A0529A" w:rsidP="00A0529A">
      <w:pPr>
        <w:ind w:left="360" w:firstLine="360"/>
        <w:jc w:val="both"/>
        <w:rPr>
          <w:rFonts w:cs="Times New Roman"/>
          <w:color w:val="111111"/>
          <w:szCs w:val="26"/>
          <w:shd w:val="clear" w:color="auto" w:fill="FFFFFF"/>
        </w:rPr>
      </w:pPr>
      <w:r w:rsidRPr="00A0529A">
        <w:rPr>
          <w:rFonts w:cs="Times New Roman"/>
          <w:bCs/>
          <w:color w:val="111111"/>
          <w:szCs w:val="26"/>
          <w:shd w:val="clear" w:color="auto" w:fill="FFFFFF"/>
        </w:rPr>
        <w:t>Công Ty TNHH Tinh Hoa Mùa Việt (VIETCROP)</w:t>
      </w:r>
      <w:r w:rsidRPr="00A0529A">
        <w:rPr>
          <w:rFonts w:cs="Times New Roman"/>
          <w:color w:val="111111"/>
          <w:szCs w:val="26"/>
          <w:shd w:val="clear" w:color="auto" w:fill="FFFFFF"/>
        </w:rPr>
        <w:t> </w:t>
      </w:r>
      <w:r>
        <w:rPr>
          <w:rFonts w:cs="Times New Roman"/>
          <w:color w:val="111111"/>
          <w:szCs w:val="26"/>
          <w:shd w:val="clear" w:color="auto" w:fill="FFFFFF"/>
        </w:rPr>
        <w:t xml:space="preserve"> </w:t>
      </w:r>
      <w:r w:rsidRPr="00A0529A">
        <w:rPr>
          <w:rFonts w:cs="Times New Roman"/>
          <w:color w:val="111111"/>
          <w:szCs w:val="26"/>
          <w:shd w:val="clear" w:color="auto" w:fill="FFFFFF"/>
        </w:rPr>
        <w:t>được thành lập với mong muốn đưa những sản phẩm nông nghiệp an toàn nhất, chất lượng nhất ra thị trường vì sức khỏe người tiêu dùng và hướng đến sự phát triển bền vững của ngành nông nghiệp sạch – an toàn của Việt Nam.</w:t>
      </w:r>
    </w:p>
    <w:p w:rsidR="00A0529A" w:rsidRDefault="00A0529A" w:rsidP="00A0529A">
      <w:pPr>
        <w:jc w:val="both"/>
      </w:pPr>
      <w:r>
        <w:rPr>
          <w:rFonts w:cs="Times New Roman"/>
          <w:szCs w:val="26"/>
        </w:rPr>
        <w:tab/>
        <w:t xml:space="preserve">Tên công ty: </w:t>
      </w:r>
      <w:r>
        <w:t>Hạt Dinh Dưỡng VIETCROP - Công Ty TNHH Tinh Hoa Mùa Việt</w:t>
      </w:r>
    </w:p>
    <w:p w:rsidR="00A0529A" w:rsidRDefault="00A0529A" w:rsidP="00A0529A">
      <w:r>
        <w:rPr>
          <w:rFonts w:cs="Times New Roman"/>
          <w:szCs w:val="26"/>
        </w:rPr>
        <w:tab/>
      </w:r>
      <w:r w:rsidRPr="00A0529A">
        <w:t>Địa chỉ: Số 38A/109 Quan Nhân, P. Nhân Chính, Q. Thanh Xuân,Hà Nội</w:t>
      </w:r>
      <w:r>
        <w:t>.</w:t>
      </w:r>
    </w:p>
    <w:p w:rsidR="00A0529A" w:rsidRDefault="00A0529A" w:rsidP="00A0529A">
      <w:pPr>
        <w:ind w:left="720"/>
      </w:pPr>
      <w:r w:rsidRPr="00A0529A">
        <w:t>Điện thoại: 0898982324, 0987353003</w:t>
      </w:r>
    </w:p>
    <w:p w:rsidR="00E445C8" w:rsidRPr="00E445C8" w:rsidRDefault="00E445C8" w:rsidP="00E445C8">
      <w:pPr>
        <w:ind w:left="720"/>
      </w:pPr>
      <w:r w:rsidRPr="00E445C8">
        <w:t>Loại hình công ty:</w:t>
      </w:r>
      <w:r>
        <w:t xml:space="preserve"> </w:t>
      </w:r>
      <w:r w:rsidRPr="00E445C8">
        <w:t xml:space="preserve">Sản xuất &amp; </w:t>
      </w:r>
      <w:r>
        <w:t>Buôn Bán</w:t>
      </w:r>
    </w:p>
    <w:p w:rsidR="00E445C8" w:rsidRPr="00E445C8" w:rsidRDefault="00E445C8" w:rsidP="00E445C8">
      <w:pPr>
        <w:ind w:left="720"/>
      </w:pPr>
      <w:r w:rsidRPr="00E445C8">
        <w:t>Mã số thuế:</w:t>
      </w:r>
      <w:r>
        <w:t xml:space="preserve"> </w:t>
      </w:r>
      <w:r w:rsidRPr="00E445C8">
        <w:t>0109419617</w:t>
      </w:r>
    </w:p>
    <w:p w:rsidR="00E445C8" w:rsidRPr="00E445C8" w:rsidRDefault="00E445C8" w:rsidP="00E445C8">
      <w:pPr>
        <w:ind w:left="720"/>
      </w:pPr>
      <w:r w:rsidRPr="00E445C8">
        <w:t>Năm thành lập:</w:t>
      </w:r>
      <w:r>
        <w:t xml:space="preserve"> </w:t>
      </w:r>
      <w:r w:rsidRPr="00E445C8">
        <w:t>2020</w:t>
      </w:r>
    </w:p>
    <w:p w:rsidR="00E445C8" w:rsidRPr="00A0529A" w:rsidRDefault="00E445C8" w:rsidP="00E445C8">
      <w:pPr>
        <w:ind w:left="720"/>
      </w:pPr>
      <w:r w:rsidRPr="00E445C8">
        <w:t>Thị trường chính:</w:t>
      </w:r>
      <w:r>
        <w:t xml:space="preserve"> </w:t>
      </w:r>
      <w:r w:rsidRPr="00E445C8">
        <w:t>Toàn quốc</w:t>
      </w:r>
    </w:p>
    <w:p w:rsidR="00A0529A" w:rsidRPr="00A0529A" w:rsidRDefault="00A0529A" w:rsidP="00A0529A">
      <w:pPr>
        <w:ind w:left="720"/>
      </w:pPr>
      <w:hyperlink r:id="rId13" w:history="1">
        <w:r w:rsidRPr="00A0529A">
          <w:rPr>
            <w:rStyle w:val="Hyperlink"/>
          </w:rPr>
          <w:t>vietcrop.co@gmail.com</w:t>
        </w:r>
      </w:hyperlink>
    </w:p>
    <w:p w:rsidR="00A0529A" w:rsidRPr="00A0529A" w:rsidRDefault="00A0529A" w:rsidP="00A0529A">
      <w:pPr>
        <w:ind w:left="720"/>
      </w:pPr>
      <w:hyperlink r:id="rId14" w:tgtFrame="_blank" w:history="1">
        <w:r w:rsidRPr="00A0529A">
          <w:rPr>
            <w:rStyle w:val="Hyperlink"/>
          </w:rPr>
          <w:t>www.vietcrop.com.vn</w:t>
        </w:r>
      </w:hyperlink>
    </w:p>
    <w:p w:rsidR="00A0529A" w:rsidRDefault="00A0529A" w:rsidP="00A0529A">
      <w:pPr>
        <w:ind w:left="720"/>
      </w:pPr>
      <w:hyperlink r:id="rId15" w:tgtFrame="_blank" w:history="1">
        <w:r w:rsidRPr="00A0529A">
          <w:rPr>
            <w:rStyle w:val="Hyperlink"/>
          </w:rPr>
          <w:t>www.tinhhoahangviet.com</w:t>
        </w:r>
      </w:hyperlink>
    </w:p>
    <w:p w:rsidR="00A0529A" w:rsidRPr="00A0529A" w:rsidRDefault="00A0529A" w:rsidP="00A0529A">
      <w:pPr>
        <w:rPr>
          <w:b/>
        </w:rPr>
      </w:pPr>
      <w:r>
        <w:tab/>
      </w:r>
      <w:r w:rsidRPr="00A0529A">
        <w:rPr>
          <w:b/>
        </w:rPr>
        <w:t>Ngành nghề kinh doanh</w:t>
      </w:r>
      <w:r>
        <w:rPr>
          <w:b/>
        </w:rPr>
        <w:t xml:space="preserve"> :</w:t>
      </w:r>
    </w:p>
    <w:p w:rsidR="00A0529A" w:rsidRPr="00A0529A" w:rsidRDefault="00A0529A" w:rsidP="00A0529A">
      <w:pPr>
        <w:ind w:left="720"/>
        <w:rPr>
          <w:color w:val="000000" w:themeColor="text1"/>
        </w:rPr>
      </w:pPr>
      <w:hyperlink r:id="rId16" w:tgtFrame="_blank" w:history="1">
        <w:r w:rsidRPr="00A0529A">
          <w:rPr>
            <w:rStyle w:val="Hyperlink"/>
            <w:color w:val="000000" w:themeColor="text1"/>
            <w:u w:val="none"/>
          </w:rPr>
          <w:t>Hạt Dinh Dưỡng (Hạt óc Chó, Hạt Macca, Hạt Hạnh Nhân,..)</w:t>
        </w:r>
      </w:hyperlink>
    </w:p>
    <w:p w:rsidR="00A0529A" w:rsidRPr="00A0529A" w:rsidRDefault="00A0529A" w:rsidP="00A0529A">
      <w:pPr>
        <w:ind w:left="720"/>
        <w:rPr>
          <w:color w:val="000000" w:themeColor="text1"/>
        </w:rPr>
      </w:pPr>
      <w:hyperlink r:id="rId17" w:tgtFrame="_blank" w:history="1">
        <w:r w:rsidRPr="00A0529A">
          <w:rPr>
            <w:rStyle w:val="Hyperlink"/>
            <w:color w:val="000000" w:themeColor="text1"/>
            <w:u w:val="none"/>
          </w:rPr>
          <w:t>Hạt Điều - Chế Biến Và Cung Cấp</w:t>
        </w:r>
      </w:hyperlink>
    </w:p>
    <w:p w:rsidR="00A0529A" w:rsidRPr="00E445C8" w:rsidRDefault="00A0529A" w:rsidP="00E445C8">
      <w:pPr>
        <w:ind w:left="720"/>
        <w:rPr>
          <w:color w:val="000000" w:themeColor="text1"/>
        </w:rPr>
      </w:pPr>
      <w:hyperlink r:id="rId18" w:tgtFrame="_blank" w:history="1">
        <w:r w:rsidRPr="00A0529A">
          <w:rPr>
            <w:rStyle w:val="Hyperlink"/>
            <w:color w:val="000000" w:themeColor="text1"/>
            <w:u w:val="none"/>
          </w:rPr>
          <w:t>Cà Phê - Sản Xuất và Bán Buôn</w:t>
        </w:r>
      </w:hyperlink>
    </w:p>
    <w:p w:rsidR="00E445C8" w:rsidRDefault="00E445C8" w:rsidP="00E445C8">
      <w:pPr>
        <w:pStyle w:val="A3"/>
        <w:numPr>
          <w:ilvl w:val="1"/>
          <w:numId w:val="12"/>
        </w:numPr>
      </w:pPr>
      <w:r>
        <w:t xml:space="preserve"> Mục tiêu:</w:t>
      </w:r>
    </w:p>
    <w:p w:rsidR="00E445C8" w:rsidRPr="00E445C8" w:rsidRDefault="00E445C8" w:rsidP="00E445C8">
      <w:pPr>
        <w:ind w:left="720"/>
      </w:pPr>
      <w:r w:rsidRPr="00E445C8">
        <w:t>- Đạt được lợi nhuận ngay từ năm đầu hoạt động</w:t>
      </w:r>
    </w:p>
    <w:p w:rsidR="00E445C8" w:rsidRPr="00E445C8" w:rsidRDefault="00E445C8" w:rsidP="00E445C8">
      <w:pPr>
        <w:ind w:left="720"/>
      </w:pPr>
      <w:r w:rsidRPr="00E445C8">
        <w:t>- Tạo tâm lý thư giãn cho khách hàng</w:t>
      </w:r>
    </w:p>
    <w:p w:rsidR="00E445C8" w:rsidRPr="00E445C8" w:rsidRDefault="00E445C8" w:rsidP="00E445C8">
      <w:pPr>
        <w:ind w:left="720"/>
      </w:pPr>
      <w:r w:rsidRPr="00E445C8">
        <w:t>- Là nơi giao lưu của sinh viên, cán bộ công nhân viên, và các đối tượng khác.</w:t>
      </w:r>
    </w:p>
    <w:p w:rsidR="00E445C8" w:rsidRPr="00E445C8" w:rsidRDefault="00E445C8" w:rsidP="00E445C8">
      <w:pPr>
        <w:ind w:left="720"/>
      </w:pPr>
      <w:r w:rsidRPr="00E445C8">
        <w:t xml:space="preserve">- Tối đa hoá sự hài lòng của khách hàng </w:t>
      </w:r>
    </w:p>
    <w:p w:rsidR="00E445C8" w:rsidRDefault="00E445C8" w:rsidP="00E445C8">
      <w:pPr>
        <w:ind w:left="720"/>
      </w:pPr>
      <w:r w:rsidRPr="00E445C8">
        <w:t>- Đạt uy tín với các đối tượng có liên quan: nhà cung cấp, khách hàng,…..</w:t>
      </w:r>
    </w:p>
    <w:p w:rsidR="00E445C8" w:rsidRPr="00807362" w:rsidRDefault="00E445C8" w:rsidP="00E445C8">
      <w:pPr>
        <w:numPr>
          <w:ilvl w:val="0"/>
          <w:numId w:val="13"/>
        </w:numPr>
        <w:tabs>
          <w:tab w:val="clear" w:pos="720"/>
          <w:tab w:val="num" w:pos="540"/>
          <w:tab w:val="left" w:pos="990"/>
        </w:tabs>
        <w:spacing w:line="360" w:lineRule="auto"/>
        <w:ind w:left="0" w:firstLine="540"/>
        <w:jc w:val="both"/>
        <w:rPr>
          <w:rFonts w:cs="Times New Roman"/>
          <w:szCs w:val="26"/>
        </w:rPr>
      </w:pPr>
      <w:r w:rsidRPr="00807362">
        <w:rPr>
          <w:rFonts w:cs="Times New Roman"/>
          <w:b/>
          <w:i/>
          <w:szCs w:val="26"/>
        </w:rPr>
        <w:t>Tầm nhìn:</w:t>
      </w:r>
      <w:r w:rsidRPr="00807362">
        <w:rPr>
          <w:rFonts w:cs="Times New Roman"/>
          <w:szCs w:val="26"/>
        </w:rPr>
        <w:t xml:space="preserve"> Trong 3 năm tới lượng khách hàng chiếm 2% lượng khách hàng toàn thành phố.</w:t>
      </w:r>
    </w:p>
    <w:p w:rsidR="00E445C8" w:rsidRPr="00807362" w:rsidRDefault="00E445C8" w:rsidP="00E445C8">
      <w:pPr>
        <w:numPr>
          <w:ilvl w:val="0"/>
          <w:numId w:val="13"/>
        </w:numPr>
        <w:tabs>
          <w:tab w:val="left" w:pos="990"/>
        </w:tabs>
        <w:spacing w:line="360" w:lineRule="auto"/>
        <w:ind w:left="0" w:firstLine="540"/>
        <w:jc w:val="both"/>
        <w:rPr>
          <w:rFonts w:cs="Times New Roman"/>
          <w:szCs w:val="26"/>
        </w:rPr>
      </w:pPr>
      <w:r w:rsidRPr="00807362">
        <w:rPr>
          <w:rFonts w:cs="Times New Roman"/>
          <w:b/>
          <w:i/>
          <w:szCs w:val="26"/>
        </w:rPr>
        <w:lastRenderedPageBreak/>
        <w:t>Sứ mệnh:</w:t>
      </w:r>
      <w:r w:rsidRPr="00807362">
        <w:rPr>
          <w:rFonts w:cs="Times New Roman"/>
          <w:szCs w:val="26"/>
        </w:rPr>
        <w:t xml:space="preserve"> Mang đến cho khách hàng những giây phút thư giãn bên bạn bè, người thân sau những giờ làm việc mệt mỏi.</w:t>
      </w:r>
    </w:p>
    <w:p w:rsidR="00E445C8" w:rsidRPr="00807362" w:rsidRDefault="00E445C8" w:rsidP="00E445C8">
      <w:pPr>
        <w:numPr>
          <w:ilvl w:val="0"/>
          <w:numId w:val="13"/>
        </w:numPr>
        <w:tabs>
          <w:tab w:val="left" w:pos="990"/>
        </w:tabs>
        <w:spacing w:line="360" w:lineRule="auto"/>
        <w:ind w:left="0" w:firstLine="540"/>
        <w:jc w:val="both"/>
        <w:rPr>
          <w:rFonts w:cs="Times New Roman"/>
          <w:szCs w:val="26"/>
        </w:rPr>
      </w:pPr>
      <w:r w:rsidRPr="00807362">
        <w:rPr>
          <w:rFonts w:cs="Times New Roman"/>
          <w:b/>
          <w:i/>
          <w:szCs w:val="26"/>
        </w:rPr>
        <w:t>Gía trị cốt lõi:</w:t>
      </w:r>
    </w:p>
    <w:p w:rsidR="00E445C8" w:rsidRPr="00807362" w:rsidRDefault="00E445C8" w:rsidP="00E445C8">
      <w:pPr>
        <w:spacing w:line="360" w:lineRule="auto"/>
        <w:ind w:firstLine="720"/>
        <w:jc w:val="both"/>
        <w:rPr>
          <w:rFonts w:cs="Times New Roman"/>
          <w:szCs w:val="26"/>
        </w:rPr>
      </w:pPr>
      <w:r w:rsidRPr="00807362">
        <w:rPr>
          <w:rFonts w:cs="Times New Roman"/>
          <w:szCs w:val="26"/>
        </w:rPr>
        <w:t xml:space="preserve"> - Tôn trọng: Biết lắng nghe ý kiến phản ánh từ khách hàng, không ngừng hòan thiện đáp ứng tốt nhất nhu cầu khách hàng. </w:t>
      </w:r>
    </w:p>
    <w:p w:rsidR="00E445C8" w:rsidRPr="00807362" w:rsidRDefault="00E445C8" w:rsidP="00E445C8">
      <w:pPr>
        <w:spacing w:line="360" w:lineRule="auto"/>
        <w:ind w:firstLine="720"/>
        <w:jc w:val="both"/>
        <w:rPr>
          <w:rFonts w:cs="Times New Roman"/>
          <w:szCs w:val="26"/>
        </w:rPr>
      </w:pPr>
      <w:r w:rsidRPr="00807362">
        <w:rPr>
          <w:rFonts w:cs="Times New Roman"/>
          <w:szCs w:val="26"/>
        </w:rPr>
        <w:t>- Thật thà: Luôn kinh doanh có đạo đức.</w:t>
      </w:r>
    </w:p>
    <w:p w:rsidR="00E445C8" w:rsidRDefault="00E445C8" w:rsidP="00E445C8">
      <w:pPr>
        <w:ind w:left="720"/>
        <w:rPr>
          <w:rFonts w:cs="Times New Roman"/>
          <w:szCs w:val="26"/>
        </w:rPr>
      </w:pPr>
      <w:r w:rsidRPr="00807362">
        <w:rPr>
          <w:rFonts w:cs="Times New Roman"/>
          <w:szCs w:val="26"/>
        </w:rPr>
        <w:t>- Đổi mới: luôn tìm ra những cái mới, không ngừng sáng tạo để mang đến cho khách hàng cảm giác thoải mái nhất.</w:t>
      </w:r>
    </w:p>
    <w:p w:rsidR="00E445C8" w:rsidRDefault="00E445C8" w:rsidP="00E445C8">
      <w:pPr>
        <w:pStyle w:val="A3"/>
        <w:numPr>
          <w:ilvl w:val="0"/>
          <w:numId w:val="0"/>
        </w:numPr>
        <w:ind w:left="720"/>
      </w:pPr>
      <w:r>
        <w:t>1.2 Nguyên tắc lập kế hoạch kinh doanh.</w:t>
      </w:r>
    </w:p>
    <w:p w:rsidR="00E445C8" w:rsidRDefault="00E445C8" w:rsidP="001B05F0">
      <w:pPr>
        <w:jc w:val="both"/>
      </w:pPr>
      <w:r>
        <w:tab/>
      </w:r>
      <w:r w:rsidRPr="001B05F0">
        <w:t>Dựa trên những gì</w:t>
      </w:r>
      <w:r w:rsidR="001B05F0" w:rsidRPr="001B05F0">
        <w:t xml:space="preserve"> gọi là nguồn CUNG</w:t>
      </w:r>
      <w:r w:rsidRPr="001B05F0">
        <w:t xml:space="preserve"> công ty đã đạt được trong năm vừa qua, và nhận thấy </w:t>
      </w:r>
      <w:r w:rsidR="001B05F0" w:rsidRPr="001B05F0">
        <w:t>kinh tế nước ta ngày càng phát triển, thu nhập đầu người ngày càng tăng, kéo theo nhu cầu vui chơi giải trí và thư giãn của một số người dân trong các thành phố lớn ngày càng tăng cao.</w:t>
      </w:r>
    </w:p>
    <w:p w:rsidR="001B05F0" w:rsidRPr="001B05F0" w:rsidRDefault="001B05F0" w:rsidP="001B05F0">
      <w:pPr>
        <w:jc w:val="both"/>
      </w:pPr>
      <w:r>
        <w:tab/>
      </w:r>
      <w:r w:rsidRPr="001B05F0">
        <w:t>Sau những buổi học tập và làm việc căng thẳng, mệt mỏi thì các bạn trẻ học sinh, sinh viên…. Thường kéo nhau đến những quán trà sữa để thư giãn, trò chuyện…..và một phần học sinh, sinh viên, nhân viên văn phòng cũng thường đến những quán café gặp gỡ bạn bè, đồng nghiệp….để trò chuyện, thư giãn và tận hưởng cảm giác sảng khoái khi uống những ly cafe và những cốc nước uống mát lạnh khác.</w:t>
      </w:r>
    </w:p>
    <w:p w:rsidR="001B05F0" w:rsidRDefault="001B05F0" w:rsidP="00E445C8">
      <w:r>
        <w:tab/>
        <w:t xml:space="preserve">Vậy nên: Tôi sẽ mở thêm các cửa hàng kinh doanh buôn bán đồ uống là cafe tại Tp.Hà Nội. </w:t>
      </w:r>
    </w:p>
    <w:p w:rsidR="001B05F0" w:rsidRDefault="001B05F0" w:rsidP="001B05F0">
      <w:r>
        <w:tab/>
      </w:r>
      <w:r w:rsidRPr="001B05F0">
        <w:t>Để đảm bảo thành công thì địa điểm kinh doanh quán café cần phải đảm bảo các yếu tố sau:</w:t>
      </w:r>
    </w:p>
    <w:p w:rsidR="001B05F0" w:rsidRPr="00807362" w:rsidRDefault="001B05F0" w:rsidP="001B05F0">
      <w:pPr>
        <w:numPr>
          <w:ilvl w:val="0"/>
          <w:numId w:val="14"/>
        </w:numPr>
        <w:spacing w:before="0" w:after="0" w:line="360" w:lineRule="auto"/>
        <w:ind w:left="0" w:firstLine="360"/>
        <w:jc w:val="both"/>
        <w:rPr>
          <w:rFonts w:cs="Times New Roman"/>
          <w:szCs w:val="26"/>
        </w:rPr>
      </w:pPr>
      <w:r w:rsidRPr="00807362">
        <w:rPr>
          <w:rFonts w:cs="Times New Roman"/>
          <w:szCs w:val="26"/>
        </w:rPr>
        <w:t>Vị trí đông dân cư.</w:t>
      </w:r>
    </w:p>
    <w:p w:rsidR="001B05F0" w:rsidRPr="00807362" w:rsidRDefault="001B05F0" w:rsidP="001B05F0">
      <w:pPr>
        <w:numPr>
          <w:ilvl w:val="0"/>
          <w:numId w:val="14"/>
        </w:numPr>
        <w:spacing w:before="0" w:after="0" w:line="360" w:lineRule="auto"/>
        <w:ind w:left="0" w:firstLine="360"/>
        <w:jc w:val="both"/>
        <w:rPr>
          <w:rFonts w:cs="Times New Roman"/>
          <w:szCs w:val="26"/>
        </w:rPr>
      </w:pPr>
      <w:r w:rsidRPr="00807362">
        <w:rPr>
          <w:rFonts w:cs="Times New Roman"/>
          <w:szCs w:val="26"/>
        </w:rPr>
        <w:t xml:space="preserve"> Gần các trường Cao đẳng, Đại học và các trường Trung học phổ thông, công viên văn hóa….</w:t>
      </w:r>
    </w:p>
    <w:p w:rsidR="001B05F0" w:rsidRPr="00807362" w:rsidRDefault="001B05F0" w:rsidP="001B05F0">
      <w:pPr>
        <w:numPr>
          <w:ilvl w:val="0"/>
          <w:numId w:val="14"/>
        </w:numPr>
        <w:spacing w:before="0" w:after="0" w:line="360" w:lineRule="auto"/>
        <w:ind w:left="0" w:firstLine="360"/>
        <w:jc w:val="both"/>
        <w:rPr>
          <w:rFonts w:cs="Times New Roman"/>
          <w:szCs w:val="26"/>
        </w:rPr>
      </w:pPr>
      <w:r w:rsidRPr="00807362">
        <w:rPr>
          <w:rFonts w:cs="Times New Roman"/>
          <w:szCs w:val="26"/>
        </w:rPr>
        <w:t xml:space="preserve"> Hệ thống giao thông thuận lợi thông thoáng.</w:t>
      </w:r>
    </w:p>
    <w:p w:rsidR="001B05F0" w:rsidRPr="00807362" w:rsidRDefault="001B05F0" w:rsidP="001B05F0">
      <w:pPr>
        <w:numPr>
          <w:ilvl w:val="0"/>
          <w:numId w:val="14"/>
        </w:numPr>
        <w:spacing w:line="360" w:lineRule="auto"/>
        <w:ind w:left="0" w:firstLine="360"/>
        <w:jc w:val="both"/>
        <w:rPr>
          <w:rFonts w:cs="Times New Roman"/>
          <w:b/>
          <w:szCs w:val="26"/>
        </w:rPr>
      </w:pPr>
      <w:r w:rsidRPr="00807362">
        <w:rPr>
          <w:rFonts w:cs="Times New Roman"/>
          <w:szCs w:val="26"/>
        </w:rPr>
        <w:t xml:space="preserve"> Mặt bằng rẻ, giá thành, chi phí thấp.</w:t>
      </w:r>
    </w:p>
    <w:p w:rsidR="001B05F0" w:rsidRDefault="001B05F0">
      <w:pPr>
        <w:spacing w:before="0" w:after="200"/>
      </w:pPr>
      <w:r>
        <w:br w:type="page"/>
      </w:r>
    </w:p>
    <w:p w:rsidR="001B05F0" w:rsidRDefault="001B05F0" w:rsidP="001B05F0">
      <w:pPr>
        <w:pStyle w:val="A2"/>
      </w:pPr>
      <w:r>
        <w:lastRenderedPageBreak/>
        <w:t>Lập Kế Hoạch Kinh Doanh Cho Doanh Nghiệp.</w:t>
      </w:r>
    </w:p>
    <w:p w:rsidR="00557C0D" w:rsidRPr="00557C0D" w:rsidRDefault="00557C0D" w:rsidP="00557C0D">
      <w:pPr>
        <w:ind w:firstLine="360"/>
      </w:pPr>
      <w:r>
        <w:t xml:space="preserve">Như đã nói ở trên, kế hoạch kinh doanh của tôi sẽ là mở thêm một hoặc vài chi nhánh nhỏ hơn để cung cấp đồ uống là cafe cho tất cả các lứa tuổi </w:t>
      </w:r>
      <w:r w:rsidRPr="001B05F0">
        <w:t>học sinh, sinh viên, nhân viên văn phòng</w:t>
      </w:r>
      <w:r>
        <w:t>.</w:t>
      </w:r>
    </w:p>
    <w:p w:rsidR="00557C0D" w:rsidRPr="00557C0D" w:rsidRDefault="00557C0D" w:rsidP="00557C0D">
      <w:pPr>
        <w:ind w:left="360"/>
      </w:pPr>
      <w:r>
        <w:t>- Tên quán: “</w:t>
      </w:r>
      <w:r w:rsidRPr="00A0529A">
        <w:rPr>
          <w:rFonts w:cs="Times New Roman"/>
          <w:bCs/>
          <w:color w:val="111111"/>
          <w:szCs w:val="26"/>
          <w:shd w:val="clear" w:color="auto" w:fill="FFFFFF"/>
        </w:rPr>
        <w:t>Tinh Hoa Mùa Việt</w:t>
      </w:r>
      <w:r>
        <w:t>-</w:t>
      </w:r>
      <w:r w:rsidRPr="00557C0D">
        <w:t>COFFEE” - Địa điểm</w:t>
      </w:r>
      <w:r>
        <w:t>: Ngã Tư Sở, Thanh Xuân, Hà Nội</w:t>
      </w:r>
    </w:p>
    <w:p w:rsidR="00557C0D" w:rsidRDefault="00557C0D" w:rsidP="00557C0D">
      <w:pPr>
        <w:ind w:left="360"/>
      </w:pPr>
      <w:r w:rsidRPr="00557C0D">
        <w:t>- Ngành nghề kinh doanh : cung cấp dịch vụ giải khát</w:t>
      </w:r>
    </w:p>
    <w:p w:rsidR="00557C0D" w:rsidRDefault="00557C0D" w:rsidP="00557C0D">
      <w:pPr>
        <w:pStyle w:val="A3"/>
        <w:numPr>
          <w:ilvl w:val="0"/>
          <w:numId w:val="0"/>
        </w:numPr>
        <w:ind w:left="1080" w:hanging="360"/>
      </w:pPr>
      <w:r>
        <w:t>2.1 Quy trình sản xuất: Sản Xuất- Buôn Bán.</w:t>
      </w:r>
    </w:p>
    <w:p w:rsidR="00557C0D" w:rsidRPr="00557C0D" w:rsidRDefault="00557C0D" w:rsidP="00557C0D"/>
    <w:p w:rsidR="00557C0D" w:rsidRDefault="00557C0D" w:rsidP="00557C0D">
      <w:pPr>
        <w:pStyle w:val="A3"/>
        <w:numPr>
          <w:ilvl w:val="0"/>
          <w:numId w:val="0"/>
        </w:numPr>
        <w:ind w:left="720"/>
      </w:pPr>
      <w:r>
        <w:t>2.2 Sản phẩm:</w:t>
      </w:r>
    </w:p>
    <w:p w:rsidR="00557C0D" w:rsidRPr="00807362" w:rsidRDefault="00557C0D" w:rsidP="00557C0D">
      <w:pPr>
        <w:pStyle w:val="BodyText3"/>
        <w:rPr>
          <w:sz w:val="26"/>
          <w:szCs w:val="26"/>
        </w:rPr>
      </w:pPr>
      <w:r w:rsidRPr="00807362">
        <w:rPr>
          <w:sz w:val="26"/>
          <w:szCs w:val="26"/>
        </w:rPr>
        <w:t xml:space="preserve">Các loại sản phẩm kinh doanh của quán có 4 nhóm: </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2340"/>
        <w:gridCol w:w="2070"/>
        <w:gridCol w:w="1350"/>
        <w:gridCol w:w="2070"/>
      </w:tblGrid>
      <w:tr w:rsidR="00557C0D" w:rsidRPr="00B03B28" w:rsidTr="000315D4">
        <w:trPr>
          <w:trHeight w:val="845"/>
        </w:trPr>
        <w:tc>
          <w:tcPr>
            <w:tcW w:w="1908" w:type="dxa"/>
            <w:tcBorders>
              <w:top w:val="single" w:sz="4" w:space="0" w:color="000000"/>
              <w:left w:val="single" w:sz="4" w:space="0" w:color="000000"/>
              <w:bottom w:val="single" w:sz="4" w:space="0" w:color="000000"/>
              <w:right w:val="single" w:sz="4" w:space="0" w:color="000000"/>
            </w:tcBorders>
            <w:hideMark/>
          </w:tcPr>
          <w:p w:rsidR="00557C0D" w:rsidRPr="00B03B28" w:rsidRDefault="00557C0D" w:rsidP="000315D4">
            <w:pPr>
              <w:spacing w:line="360" w:lineRule="auto"/>
              <w:jc w:val="center"/>
              <w:rPr>
                <w:rFonts w:cs="Times New Roman"/>
                <w:b/>
                <w:szCs w:val="26"/>
              </w:rPr>
            </w:pPr>
            <w:r w:rsidRPr="00B03B28">
              <w:rPr>
                <w:rFonts w:cs="Times New Roman"/>
                <w:b/>
                <w:color w:val="FF0000"/>
                <w:szCs w:val="26"/>
              </w:rPr>
              <w:t>I. CAFE</w:t>
            </w:r>
          </w:p>
        </w:tc>
        <w:tc>
          <w:tcPr>
            <w:tcW w:w="2340" w:type="dxa"/>
            <w:tcBorders>
              <w:top w:val="single" w:sz="4" w:space="0" w:color="000000"/>
              <w:left w:val="single" w:sz="4" w:space="0" w:color="000000"/>
              <w:bottom w:val="single" w:sz="4" w:space="0" w:color="000000"/>
              <w:right w:val="single" w:sz="4" w:space="0" w:color="000000"/>
            </w:tcBorders>
            <w:hideMark/>
          </w:tcPr>
          <w:p w:rsidR="00557C0D" w:rsidRPr="00B03B28" w:rsidRDefault="00557C0D" w:rsidP="000315D4">
            <w:pPr>
              <w:spacing w:line="360" w:lineRule="auto"/>
              <w:jc w:val="center"/>
              <w:rPr>
                <w:rFonts w:cs="Times New Roman"/>
                <w:b/>
                <w:color w:val="FF0000"/>
                <w:szCs w:val="26"/>
              </w:rPr>
            </w:pPr>
            <w:r w:rsidRPr="00B03B28">
              <w:rPr>
                <w:rFonts w:cs="Times New Roman"/>
                <w:b/>
                <w:color w:val="FF0000"/>
                <w:szCs w:val="26"/>
              </w:rPr>
              <w:t>II. TRÀ-YAOURT- SIRÔ</w:t>
            </w:r>
          </w:p>
        </w:tc>
        <w:tc>
          <w:tcPr>
            <w:tcW w:w="2070" w:type="dxa"/>
            <w:tcBorders>
              <w:top w:val="single" w:sz="4" w:space="0" w:color="000000"/>
              <w:left w:val="single" w:sz="4" w:space="0" w:color="000000"/>
              <w:bottom w:val="single" w:sz="4" w:space="0" w:color="000000"/>
              <w:right w:val="single" w:sz="4" w:space="0" w:color="000000"/>
            </w:tcBorders>
            <w:hideMark/>
          </w:tcPr>
          <w:p w:rsidR="00557C0D" w:rsidRPr="00B03B28" w:rsidRDefault="00557C0D" w:rsidP="000315D4">
            <w:pPr>
              <w:spacing w:line="360" w:lineRule="auto"/>
              <w:jc w:val="center"/>
              <w:rPr>
                <w:rFonts w:cs="Times New Roman"/>
                <w:b/>
                <w:color w:val="FF0000"/>
                <w:szCs w:val="26"/>
                <w:lang w:val="fr-FR"/>
              </w:rPr>
            </w:pPr>
            <w:r w:rsidRPr="00B03B28">
              <w:rPr>
                <w:rFonts w:cs="Times New Roman"/>
                <w:b/>
                <w:color w:val="FF0000"/>
                <w:szCs w:val="26"/>
                <w:lang w:val="fr-FR"/>
              </w:rPr>
              <w:t>III. NƯỚC DINH DƯỠNG</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jc w:val="center"/>
              <w:rPr>
                <w:rFonts w:cs="Times New Roman"/>
                <w:b/>
                <w:color w:val="FF0000"/>
                <w:szCs w:val="26"/>
                <w:lang w:val="fr-FR"/>
              </w:rPr>
            </w:pPr>
            <w:r w:rsidRPr="00B03B28">
              <w:rPr>
                <w:rFonts w:cs="Times New Roman"/>
                <w:b/>
                <w:color w:val="FF0000"/>
                <w:szCs w:val="26"/>
                <w:lang w:val="fr-FR"/>
              </w:rPr>
              <w:t>IV. SINH TỐ- NƯỚC ÉP</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Cafe</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lipton</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Chanh</w:t>
            </w:r>
          </w:p>
        </w:tc>
        <w:tc>
          <w:tcPr>
            <w:tcW w:w="1350" w:type="dxa"/>
            <w:vMerge w:val="restart"/>
            <w:tcBorders>
              <w:top w:val="single" w:sz="4" w:space="0" w:color="000000"/>
              <w:left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Sinh tố</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dâu</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Cafe đá</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lipton sữa</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Chanh dây</w:t>
            </w:r>
          </w:p>
        </w:tc>
        <w:tc>
          <w:tcPr>
            <w:tcW w:w="1350" w:type="dxa"/>
            <w:vMerge/>
            <w:tcBorders>
              <w:left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bơ</w:t>
            </w:r>
          </w:p>
        </w:tc>
      </w:tr>
      <w:tr w:rsidR="00557C0D" w:rsidRPr="00B03B28" w:rsidTr="000315D4">
        <w:trPr>
          <w:trHeight w:val="845"/>
        </w:trPr>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 xml:space="preserve">Cafe </w:t>
            </w:r>
            <w:r w:rsidRPr="00B03B28">
              <w:rPr>
                <w:rFonts w:cs="Times New Roman"/>
                <w:szCs w:val="26"/>
                <w:lang w:val="vi-VN"/>
              </w:rPr>
              <w:t>sữa</w:t>
            </w:r>
            <w:r w:rsidRPr="00B03B28">
              <w:rPr>
                <w:rFonts w:cs="Times New Roman"/>
                <w:szCs w:val="26"/>
              </w:rPr>
              <w:t xml:space="preserve"> nóng</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lài</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Chanh muối</w:t>
            </w:r>
          </w:p>
        </w:tc>
        <w:tc>
          <w:tcPr>
            <w:tcW w:w="1350" w:type="dxa"/>
            <w:vMerge/>
            <w:tcBorders>
              <w:left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dừa</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Cafe sữa đá</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đào</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Cam vắt</w:t>
            </w:r>
          </w:p>
        </w:tc>
        <w:tc>
          <w:tcPr>
            <w:tcW w:w="1350" w:type="dxa"/>
            <w:vMerge/>
            <w:tcBorders>
              <w:left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sapôchê</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Cafe rum</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dâu</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Cam vắt mật ong</w:t>
            </w:r>
          </w:p>
        </w:tc>
        <w:tc>
          <w:tcPr>
            <w:tcW w:w="1350" w:type="dxa"/>
            <w:vMerge/>
            <w:tcBorders>
              <w:left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cà chua</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Cafe sữa rum</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cam</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Tắc ép</w:t>
            </w:r>
          </w:p>
        </w:tc>
        <w:tc>
          <w:tcPr>
            <w:tcW w:w="1350" w:type="dxa"/>
            <w:vMerge/>
            <w:tcBorders>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cà rốt</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Cafe capuchino</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chanh dây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Dừa tươi</w:t>
            </w:r>
          </w:p>
        </w:tc>
        <w:tc>
          <w:tcPr>
            <w:tcW w:w="1350" w:type="dxa"/>
            <w:vMerge w:val="restart"/>
            <w:tcBorders>
              <w:top w:val="single" w:sz="4" w:space="0" w:color="000000"/>
              <w:left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Nước ép</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dâu</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Cafe capuchino đá</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gừng</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La hán quả</w:t>
            </w:r>
          </w:p>
        </w:tc>
        <w:tc>
          <w:tcPr>
            <w:tcW w:w="1350" w:type="dxa"/>
            <w:vMerge/>
            <w:tcBorders>
              <w:left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thơm</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Bạc xỉu</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bí đao</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Sâm dứa</w:t>
            </w:r>
          </w:p>
        </w:tc>
        <w:tc>
          <w:tcPr>
            <w:tcW w:w="1350" w:type="dxa"/>
            <w:vMerge/>
            <w:tcBorders>
              <w:left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táo</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lastRenderedPageBreak/>
              <w:t>Bạc xỉu đá</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Yaourt đá</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Sâm dứa sữa</w:t>
            </w:r>
          </w:p>
        </w:tc>
        <w:tc>
          <w:tcPr>
            <w:tcW w:w="1350" w:type="dxa"/>
            <w:vMerge/>
            <w:tcBorders>
              <w:left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cam</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Cacao nóng</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Yaourt chanh</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Coktail</w:t>
            </w:r>
          </w:p>
        </w:tc>
        <w:tc>
          <w:tcPr>
            <w:tcW w:w="1350" w:type="dxa"/>
            <w:vMerge/>
            <w:tcBorders>
              <w:left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nho</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Cacao đá</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Yaourt cam</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Xí muội</w:t>
            </w:r>
          </w:p>
        </w:tc>
        <w:tc>
          <w:tcPr>
            <w:tcW w:w="1350" w:type="dxa"/>
            <w:vMerge/>
            <w:tcBorders>
              <w:left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cà chua</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Sữa tươi</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Yaourt dâu</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Sting dâu</w:t>
            </w:r>
          </w:p>
        </w:tc>
        <w:tc>
          <w:tcPr>
            <w:tcW w:w="1350" w:type="dxa"/>
            <w:vMerge/>
            <w:tcBorders>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cà rốt</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Chocolate</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Yaourt bạc hà</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Number one</w:t>
            </w:r>
          </w:p>
        </w:tc>
        <w:tc>
          <w:tcPr>
            <w:tcW w:w="1350" w:type="dxa"/>
            <w:tcBorders>
              <w:top w:val="single" w:sz="4" w:space="0" w:color="000000"/>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r>
      <w:tr w:rsidR="00557C0D" w:rsidRPr="00B03B28" w:rsidTr="00557C0D">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Chocolate đá</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Sirô sữa</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Twister</w:t>
            </w:r>
          </w:p>
        </w:tc>
        <w:tc>
          <w:tcPr>
            <w:tcW w:w="1350" w:type="dxa"/>
            <w:tcBorders>
              <w:top w:val="single" w:sz="4" w:space="0" w:color="000000"/>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r>
      <w:tr w:rsidR="00557C0D" w:rsidRPr="00B03B28" w:rsidTr="00557C0D">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Sirô sữa dâu</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Pepsi</w:t>
            </w:r>
          </w:p>
        </w:tc>
        <w:tc>
          <w:tcPr>
            <w:tcW w:w="1350" w:type="dxa"/>
            <w:tcBorders>
              <w:top w:val="single" w:sz="4" w:space="0" w:color="000000"/>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r>
      <w:tr w:rsidR="00557C0D" w:rsidRPr="00B03B28" w:rsidTr="00557C0D">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Sirô sữa chanh</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Coca cola</w:t>
            </w:r>
          </w:p>
        </w:tc>
        <w:tc>
          <w:tcPr>
            <w:tcW w:w="1350" w:type="dxa"/>
            <w:tcBorders>
              <w:top w:val="single" w:sz="4" w:space="0" w:color="000000"/>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r>
      <w:tr w:rsidR="00557C0D" w:rsidRPr="00B03B28" w:rsidTr="00557C0D">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Sirô sữa cam</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7 up</w:t>
            </w:r>
          </w:p>
        </w:tc>
        <w:tc>
          <w:tcPr>
            <w:tcW w:w="1350" w:type="dxa"/>
            <w:tcBorders>
              <w:top w:val="single" w:sz="4" w:space="0" w:color="000000"/>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r>
      <w:tr w:rsidR="00557C0D" w:rsidRPr="00B03B28" w:rsidTr="00557C0D">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Sirô sữa bạc hà</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Trà xanh</w:t>
            </w:r>
          </w:p>
        </w:tc>
        <w:tc>
          <w:tcPr>
            <w:tcW w:w="1350" w:type="dxa"/>
            <w:tcBorders>
              <w:top w:val="single" w:sz="4" w:space="0" w:color="000000"/>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r>
      <w:tr w:rsidR="00557C0D" w:rsidRPr="00B03B28" w:rsidTr="00557C0D">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Dr.Thanh</w:t>
            </w:r>
          </w:p>
        </w:tc>
        <w:tc>
          <w:tcPr>
            <w:tcW w:w="1350" w:type="dxa"/>
            <w:tcBorders>
              <w:top w:val="single" w:sz="4" w:space="0" w:color="000000"/>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r>
    </w:tbl>
    <w:p w:rsidR="00557C0D" w:rsidRDefault="00F4008F" w:rsidP="00F4008F">
      <w:pPr>
        <w:pStyle w:val="A3"/>
        <w:numPr>
          <w:ilvl w:val="0"/>
          <w:numId w:val="0"/>
        </w:numPr>
        <w:ind w:left="1080" w:hanging="360"/>
      </w:pPr>
      <w:r>
        <w:t xml:space="preserve">2.3 Phân tích SWOT: </w:t>
      </w:r>
    </w:p>
    <w:p w:rsidR="00F4008F" w:rsidRPr="00807362" w:rsidRDefault="00F4008F" w:rsidP="00F4008F">
      <w:pPr>
        <w:spacing w:line="360" w:lineRule="auto"/>
        <w:jc w:val="both"/>
        <w:rPr>
          <w:rFonts w:cs="Times New Roman"/>
          <w:i/>
          <w:szCs w:val="26"/>
        </w:rPr>
      </w:pPr>
      <w:r w:rsidRPr="00807362">
        <w:rPr>
          <w:rFonts w:cs="Times New Roman"/>
          <w:bCs/>
          <w:i/>
          <w:szCs w:val="26"/>
        </w:rPr>
        <w:t>SO</w:t>
      </w:r>
      <w:r w:rsidRPr="00807362">
        <w:rPr>
          <w:rFonts w:cs="Times New Roman"/>
          <w:i/>
          <w:szCs w:val="26"/>
        </w:rPr>
        <w:t>:</w:t>
      </w:r>
    </w:p>
    <w:p w:rsidR="00F4008F" w:rsidRPr="00807362" w:rsidRDefault="00F4008F" w:rsidP="00F4008F">
      <w:pPr>
        <w:pStyle w:val="BodyText3"/>
        <w:ind w:firstLine="540"/>
        <w:rPr>
          <w:sz w:val="26"/>
          <w:szCs w:val="26"/>
        </w:rPr>
      </w:pPr>
      <w:r w:rsidRPr="00807362">
        <w:rPr>
          <w:sz w:val="26"/>
          <w:szCs w:val="26"/>
        </w:rPr>
        <w:t>- Chúng tôi phát huy những điểm mạnh để nắm bắt các cơ hội như với sản phẩm chất lượng, giá hợp lý, không gian buôn bán và giao thông thuận lợi cộng với khả năng tiếp thị, và đội ngũ nhân viên nhiệt tình vui vẻ sẽ thu hút khách hàng tiềm năng thành khách hàng, có thể tìm được các hợp đồng với các trang trại lớn. Khả năng giao tiếp và người quản lý có năng lực sẽ có cơ hội tìm thêm các nhà cung cấp tốt.</w:t>
      </w:r>
    </w:p>
    <w:p w:rsidR="00F4008F" w:rsidRPr="00807362" w:rsidRDefault="00F4008F" w:rsidP="00F4008F">
      <w:pPr>
        <w:pStyle w:val="BodyText3"/>
        <w:rPr>
          <w:bCs/>
          <w:i/>
          <w:iCs/>
          <w:sz w:val="26"/>
          <w:szCs w:val="26"/>
        </w:rPr>
      </w:pPr>
      <w:r w:rsidRPr="00807362">
        <w:rPr>
          <w:bCs/>
          <w:i/>
          <w:iCs/>
          <w:sz w:val="26"/>
          <w:szCs w:val="26"/>
        </w:rPr>
        <w:t xml:space="preserve">ST: </w:t>
      </w:r>
    </w:p>
    <w:p w:rsidR="00F4008F" w:rsidRPr="00807362" w:rsidRDefault="00F4008F" w:rsidP="00F4008F">
      <w:pPr>
        <w:spacing w:line="360" w:lineRule="auto"/>
        <w:ind w:firstLine="540"/>
        <w:jc w:val="both"/>
        <w:rPr>
          <w:rFonts w:cs="Times New Roman"/>
          <w:szCs w:val="26"/>
        </w:rPr>
      </w:pPr>
      <w:r w:rsidRPr="00807362">
        <w:rPr>
          <w:rFonts w:cs="Times New Roman"/>
          <w:b/>
          <w:szCs w:val="26"/>
        </w:rPr>
        <w:t xml:space="preserve">-  </w:t>
      </w:r>
      <w:r w:rsidRPr="00807362">
        <w:rPr>
          <w:rFonts w:cs="Times New Roman"/>
          <w:szCs w:val="26"/>
        </w:rPr>
        <w:t>Nhờ vào khả năng giao tiếp và năng lực quản lý của chủ cửa hàng sẽ thu hút nhiều khách hàng mới đến với quán hơn.</w:t>
      </w:r>
    </w:p>
    <w:p w:rsidR="00F4008F" w:rsidRPr="00807362" w:rsidRDefault="00F4008F" w:rsidP="00F4008F">
      <w:pPr>
        <w:spacing w:line="360" w:lineRule="auto"/>
        <w:ind w:firstLine="540"/>
        <w:jc w:val="both"/>
        <w:rPr>
          <w:rFonts w:cs="Times New Roman"/>
          <w:szCs w:val="26"/>
        </w:rPr>
      </w:pPr>
      <w:r w:rsidRPr="00807362">
        <w:rPr>
          <w:rFonts w:cs="Times New Roman"/>
          <w:szCs w:val="26"/>
        </w:rPr>
        <w:lastRenderedPageBreak/>
        <w:t>- Dựa vào vào những lợi thế so với đối thủ về khả năng tiếp thị, kỹ sư chuyên ngành có trình độ cao, nhân viên vui vẽ nhiệt tình tạo sức mạnh trong cạnh tranh.</w:t>
      </w:r>
    </w:p>
    <w:p w:rsidR="00F4008F" w:rsidRPr="00807362" w:rsidRDefault="00F4008F" w:rsidP="00F4008F">
      <w:pPr>
        <w:spacing w:line="360" w:lineRule="auto"/>
        <w:jc w:val="both"/>
        <w:rPr>
          <w:rFonts w:cs="Times New Roman"/>
          <w:szCs w:val="26"/>
        </w:rPr>
      </w:pPr>
      <w:r w:rsidRPr="00807362">
        <w:rPr>
          <w:rFonts w:cs="Times New Roman"/>
          <w:bCs/>
          <w:i/>
          <w:iCs/>
          <w:szCs w:val="26"/>
        </w:rPr>
        <w:t>WO</w:t>
      </w:r>
      <w:r w:rsidRPr="00807362">
        <w:rPr>
          <w:rFonts w:cs="Times New Roman"/>
          <w:szCs w:val="26"/>
        </w:rPr>
        <w:t>:</w:t>
      </w:r>
    </w:p>
    <w:p w:rsidR="00F4008F" w:rsidRPr="00807362" w:rsidRDefault="00F4008F" w:rsidP="00F4008F">
      <w:pPr>
        <w:numPr>
          <w:ilvl w:val="0"/>
          <w:numId w:val="15"/>
        </w:numPr>
        <w:spacing w:before="0" w:after="0" w:line="360" w:lineRule="auto"/>
        <w:ind w:left="0" w:firstLine="540"/>
        <w:jc w:val="both"/>
        <w:rPr>
          <w:rFonts w:cs="Times New Roman"/>
          <w:szCs w:val="26"/>
        </w:rPr>
      </w:pPr>
      <w:r w:rsidRPr="00807362">
        <w:rPr>
          <w:rFonts w:cs="Times New Roman"/>
          <w:szCs w:val="26"/>
        </w:rPr>
        <w:t>Các doanh nghiệp mới mở thường thiếu vốn và cửa hàng của chúng cũng không ngoại lệ do đó chúng tôi sẽ tranh thủ sự ủng hộ của nhà nước và các cơ hội lạc quan của cửa hàng về khách hàng, nhà cung cấp,… làm tăng tính khả thi của dự án để có thể huy động nguồn vốn từ ngân hàng, tìm các đối tác kinh doanh.</w:t>
      </w:r>
    </w:p>
    <w:p w:rsidR="00F4008F" w:rsidRPr="00807362" w:rsidRDefault="00F4008F" w:rsidP="00F4008F">
      <w:pPr>
        <w:spacing w:line="360" w:lineRule="auto"/>
        <w:jc w:val="both"/>
        <w:rPr>
          <w:rFonts w:cs="Times New Roman"/>
          <w:szCs w:val="26"/>
        </w:rPr>
      </w:pPr>
      <w:r w:rsidRPr="00807362">
        <w:rPr>
          <w:rFonts w:cs="Times New Roman"/>
          <w:bCs/>
          <w:i/>
          <w:iCs/>
          <w:szCs w:val="26"/>
        </w:rPr>
        <w:t>WT</w:t>
      </w:r>
      <w:r w:rsidRPr="00807362">
        <w:rPr>
          <w:rFonts w:cs="Times New Roman"/>
          <w:szCs w:val="26"/>
        </w:rPr>
        <w:t>:</w:t>
      </w:r>
    </w:p>
    <w:p w:rsidR="00F4008F" w:rsidRPr="00555B2E" w:rsidRDefault="00F4008F" w:rsidP="00F4008F">
      <w:pPr>
        <w:spacing w:line="360" w:lineRule="auto"/>
        <w:jc w:val="both"/>
        <w:rPr>
          <w:rFonts w:cs="Times New Roman"/>
          <w:b/>
          <w:szCs w:val="26"/>
        </w:rPr>
      </w:pPr>
      <w:r w:rsidRPr="00807362">
        <w:rPr>
          <w:rFonts w:cs="Times New Roman"/>
          <w:szCs w:val="26"/>
        </w:rPr>
        <w:t>Trong thời buổi kinh tế thị trường hiện nay môi trường kinh doanh luôn sôi động, việc cạnh tranh với các doanh nghiệp khác là cơ hội cho người kinh doanh trưởng thành trong làm ăn và cũng cố thêm kinh nghiệm</w:t>
      </w:r>
    </w:p>
    <w:p w:rsidR="00557C0D" w:rsidRDefault="000315D4" w:rsidP="000315D4">
      <w:pPr>
        <w:pStyle w:val="A3"/>
        <w:numPr>
          <w:ilvl w:val="0"/>
          <w:numId w:val="0"/>
        </w:numPr>
        <w:ind w:left="1080"/>
      </w:pPr>
      <w:r>
        <w:t>2.4 Kế hoạch kinh doanh</w:t>
      </w:r>
    </w:p>
    <w:p w:rsidR="000315D4" w:rsidRPr="00807362" w:rsidRDefault="000315D4" w:rsidP="000315D4">
      <w:pPr>
        <w:numPr>
          <w:ilvl w:val="0"/>
          <w:numId w:val="16"/>
        </w:numPr>
        <w:spacing w:before="100" w:beforeAutospacing="1" w:after="100" w:afterAutospacing="1" w:line="360" w:lineRule="auto"/>
        <w:ind w:left="0" w:firstLine="540"/>
        <w:jc w:val="both"/>
        <w:rPr>
          <w:rFonts w:cs="Times New Roman"/>
          <w:szCs w:val="26"/>
        </w:rPr>
      </w:pPr>
      <w:r w:rsidRPr="00807362">
        <w:rPr>
          <w:rFonts w:cs="Times New Roman"/>
          <w:szCs w:val="26"/>
        </w:rPr>
        <w:t>Phát tờ rơi quảng cáo tại các trường ĐH, trung học, các công ty và người trung niên ở khu vực xung quanh đó (1000 tờ rơi phát trong tháng đầu, sau đó có thể cân nhắc phát thêm hay không). Mỗi tờ rơi giảm 10% cho 1 ly, nhưng không cộng gộp với nhau.</w:t>
      </w:r>
    </w:p>
    <w:p w:rsidR="000315D4" w:rsidRPr="00807362" w:rsidRDefault="000315D4" w:rsidP="000315D4">
      <w:pPr>
        <w:numPr>
          <w:ilvl w:val="0"/>
          <w:numId w:val="16"/>
        </w:numPr>
        <w:spacing w:before="100" w:beforeAutospacing="1" w:after="100" w:afterAutospacing="1" w:line="360" w:lineRule="auto"/>
        <w:ind w:left="0" w:firstLine="540"/>
        <w:jc w:val="both"/>
        <w:rPr>
          <w:rFonts w:cs="Times New Roman"/>
          <w:szCs w:val="26"/>
        </w:rPr>
      </w:pPr>
      <w:r w:rsidRPr="00807362">
        <w:rPr>
          <w:rFonts w:cs="Times New Roman"/>
          <w:szCs w:val="26"/>
        </w:rPr>
        <w:t>Tặng thẻ khách hàng thân thiết (KHTT), uống trên 10 lần ở quán trong 1 tháng sẽ được giảm giá 10% cho bất cứ đồ uống (lưu ý chỉ có tác dụng cho chủ thẻ 1 lần cho 1 đồ uống, có thể dùng nhiều lần trong ngày). Thẻ chỉ có tác dụng trong tháng. Thẻ được đánh dấu bằng chữ ký của nhân viên, ngày tháng và mã hiệu AA. Tặng thẻ khách hàng VIP cho khách hàng có thẻ KHTT 6 tháng bất kỳ, thẻ VIP được giảm 20% cho bất cứ đồ uống nào (lưu ý chỉ có tác dụng cho chủ thẻ 1 lần cho 1 đồ uống, có thể dùng nhiều lần trong ngày). Thẻ có tác dụng cả năm.</w:t>
      </w:r>
    </w:p>
    <w:p w:rsidR="000315D4" w:rsidRPr="00807362" w:rsidRDefault="000315D4" w:rsidP="000315D4">
      <w:pPr>
        <w:numPr>
          <w:ilvl w:val="0"/>
          <w:numId w:val="16"/>
        </w:numPr>
        <w:spacing w:before="100" w:beforeAutospacing="1" w:after="100" w:afterAutospacing="1" w:line="360" w:lineRule="auto"/>
        <w:ind w:left="0" w:firstLine="540"/>
        <w:jc w:val="both"/>
        <w:rPr>
          <w:rFonts w:cs="Times New Roman"/>
          <w:szCs w:val="26"/>
        </w:rPr>
      </w:pPr>
      <w:r w:rsidRPr="00807362">
        <w:rPr>
          <w:rFonts w:cs="Times New Roman"/>
          <w:szCs w:val="26"/>
        </w:rPr>
        <w:t>Quảng cáo thông qua các hình thức chủ yếu treo băng rôn ở các tuyến đường chính.</w:t>
      </w:r>
    </w:p>
    <w:p w:rsidR="000315D4" w:rsidRDefault="000315D4" w:rsidP="000315D4">
      <w:pPr>
        <w:numPr>
          <w:ilvl w:val="0"/>
          <w:numId w:val="16"/>
        </w:numPr>
        <w:spacing w:before="100" w:beforeAutospacing="1" w:after="100" w:afterAutospacing="1" w:line="360" w:lineRule="auto"/>
        <w:ind w:left="0" w:firstLine="540"/>
        <w:jc w:val="both"/>
        <w:rPr>
          <w:rFonts w:cs="Times New Roman"/>
          <w:szCs w:val="26"/>
        </w:rPr>
      </w:pPr>
      <w:r w:rsidRPr="00807362">
        <w:rPr>
          <w:rFonts w:cs="Times New Roman"/>
          <w:szCs w:val="26"/>
        </w:rPr>
        <w:t>Trong tuần đầu khai trương khách hàng sẽ được giảm giá 50% trong ngày đầu và 30% trong các ngày tiếp theo cho tất cả các sản phẩm.</w:t>
      </w:r>
    </w:p>
    <w:p w:rsidR="000315D4" w:rsidRPr="00807362" w:rsidRDefault="000315D4" w:rsidP="000315D4">
      <w:pPr>
        <w:pStyle w:val="BodyTextIndent"/>
        <w:spacing w:line="360" w:lineRule="auto"/>
        <w:ind w:left="0" w:firstLine="600"/>
        <w:jc w:val="both"/>
        <w:rPr>
          <w:szCs w:val="26"/>
        </w:rPr>
      </w:pPr>
      <w:r w:rsidRPr="00807362">
        <w:rPr>
          <w:szCs w:val="26"/>
        </w:rPr>
        <w:lastRenderedPageBreak/>
        <w:t>Luôn có chính sách ưu đãi cho những khách hàng thường xuyên, nhóm khách hàng là cơ quan, tổ chức offline của các diễn đàn, hội thảo chuyên đề:</w:t>
      </w:r>
    </w:p>
    <w:p w:rsidR="000315D4" w:rsidRPr="00807362" w:rsidRDefault="000315D4" w:rsidP="000315D4">
      <w:pPr>
        <w:pStyle w:val="BodyTextIndent"/>
        <w:numPr>
          <w:ilvl w:val="0"/>
          <w:numId w:val="17"/>
        </w:numPr>
        <w:spacing w:before="0" w:line="360" w:lineRule="auto"/>
        <w:ind w:left="0" w:firstLine="900"/>
        <w:jc w:val="both"/>
        <w:rPr>
          <w:szCs w:val="26"/>
        </w:rPr>
      </w:pPr>
      <w:r w:rsidRPr="00807362">
        <w:rPr>
          <w:szCs w:val="26"/>
        </w:rPr>
        <w:t>Hóa đơn trên 300.000 thì được giảm 10%</w:t>
      </w:r>
    </w:p>
    <w:p w:rsidR="000315D4" w:rsidRPr="00807362" w:rsidRDefault="000315D4" w:rsidP="000315D4">
      <w:pPr>
        <w:pStyle w:val="BodyTextIndent"/>
        <w:numPr>
          <w:ilvl w:val="0"/>
          <w:numId w:val="17"/>
        </w:numPr>
        <w:spacing w:before="0" w:line="360" w:lineRule="auto"/>
        <w:ind w:left="0" w:firstLine="900"/>
        <w:jc w:val="both"/>
        <w:rPr>
          <w:szCs w:val="26"/>
        </w:rPr>
      </w:pPr>
      <w:r w:rsidRPr="00807362">
        <w:rPr>
          <w:szCs w:val="26"/>
        </w:rPr>
        <w:t>Hóa đơn trên 500.000 thì được giảm 15%</w:t>
      </w:r>
    </w:p>
    <w:p w:rsidR="000315D4" w:rsidRPr="00807362" w:rsidRDefault="000315D4" w:rsidP="000315D4">
      <w:pPr>
        <w:pStyle w:val="BodyTextIndent"/>
        <w:numPr>
          <w:ilvl w:val="0"/>
          <w:numId w:val="17"/>
        </w:numPr>
        <w:spacing w:before="0" w:line="360" w:lineRule="auto"/>
        <w:ind w:left="0" w:firstLine="900"/>
        <w:jc w:val="both"/>
        <w:rPr>
          <w:szCs w:val="26"/>
        </w:rPr>
      </w:pPr>
      <w:r w:rsidRPr="00807362">
        <w:rPr>
          <w:szCs w:val="26"/>
        </w:rPr>
        <w:t>Hóa đơn trên 1.000.000 thì được giảm 20%</w:t>
      </w:r>
    </w:p>
    <w:p w:rsidR="000315D4" w:rsidRPr="00807362" w:rsidRDefault="000315D4" w:rsidP="000315D4">
      <w:pPr>
        <w:pStyle w:val="BodyTextIndent"/>
        <w:spacing w:line="360" w:lineRule="auto"/>
        <w:ind w:left="0" w:firstLine="600"/>
        <w:jc w:val="both"/>
        <w:rPr>
          <w:szCs w:val="26"/>
        </w:rPr>
      </w:pPr>
      <w:r w:rsidRPr="00807362">
        <w:rPr>
          <w:szCs w:val="26"/>
        </w:rPr>
        <w:t>Đây là loại hình quán café nên chủ yếu là bán trực tiếp người tiêu dùng không thông qua kênh phân phối trung gian nào theo sơ đồ phân phối sau:</w:t>
      </w:r>
    </w:p>
    <w:p w:rsidR="000315D4" w:rsidRPr="00807362" w:rsidRDefault="000315D4" w:rsidP="000315D4">
      <w:pPr>
        <w:pStyle w:val="BodyTextIndent"/>
        <w:spacing w:line="360" w:lineRule="auto"/>
        <w:ind w:left="0" w:firstLine="600"/>
        <w:jc w:val="both"/>
        <w:rPr>
          <w:szCs w:val="26"/>
        </w:rPr>
      </w:pPr>
    </w:p>
    <w:p w:rsidR="000315D4" w:rsidRPr="00807362" w:rsidRDefault="000315D4" w:rsidP="000315D4">
      <w:pPr>
        <w:pStyle w:val="BodyTextIndent"/>
        <w:spacing w:line="360" w:lineRule="auto"/>
        <w:ind w:left="0" w:firstLine="600"/>
        <w:jc w:val="both"/>
        <w:rPr>
          <w:szCs w:val="26"/>
        </w:rPr>
      </w:pPr>
      <w:r>
        <w:rPr>
          <w:noProof/>
          <w:szCs w:val="26"/>
        </w:rPr>
        <mc:AlternateContent>
          <mc:Choice Requires="wpg">
            <w:drawing>
              <wp:anchor distT="0" distB="0" distL="114300" distR="114300" simplePos="0" relativeHeight="251659264" behindDoc="0" locked="0" layoutInCell="1" allowOverlap="1" wp14:anchorId="2F5E73DF" wp14:editId="55900CD3">
                <wp:simplePos x="0" y="0"/>
                <wp:positionH relativeFrom="column">
                  <wp:posOffset>63500</wp:posOffset>
                </wp:positionH>
                <wp:positionV relativeFrom="paragraph">
                  <wp:posOffset>46990</wp:posOffset>
                </wp:positionV>
                <wp:extent cx="5029200" cy="1231265"/>
                <wp:effectExtent l="0" t="0" r="19050" b="26035"/>
                <wp:wrapNone/>
                <wp:docPr id="2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1231265"/>
                          <a:chOff x="1900" y="4910"/>
                          <a:chExt cx="7920" cy="1939"/>
                        </a:xfrm>
                      </wpg:grpSpPr>
                      <wps:wsp>
                        <wps:cNvPr id="24" name="Rectangle 14"/>
                        <wps:cNvSpPr>
                          <a:spLocks noChangeArrowheads="1"/>
                        </wps:cNvSpPr>
                        <wps:spPr bwMode="auto">
                          <a:xfrm>
                            <a:off x="1900" y="5436"/>
                            <a:ext cx="4320" cy="720"/>
                          </a:xfrm>
                          <a:prstGeom prst="rect">
                            <a:avLst/>
                          </a:prstGeom>
                          <a:solidFill>
                            <a:srgbClr val="FFFFFF"/>
                          </a:solidFill>
                          <a:ln w="9525">
                            <a:solidFill>
                              <a:srgbClr val="000000"/>
                            </a:solidFill>
                            <a:miter lim="800000"/>
                            <a:headEnd/>
                            <a:tailEnd/>
                          </a:ln>
                        </wps:spPr>
                        <wps:txbx>
                          <w:txbxContent>
                            <w:p w:rsidR="000315D4" w:rsidRDefault="000315D4" w:rsidP="000315D4">
                              <w:pPr>
                                <w:jc w:val="center"/>
                                <w:rPr>
                                  <w:b/>
                                  <w:iCs/>
                                </w:rPr>
                              </w:pPr>
                              <w:r>
                                <w:rPr>
                                  <w:b/>
                                  <w:iCs/>
                                </w:rPr>
                                <w:t xml:space="preserve">Quán café </w:t>
                              </w:r>
                            </w:p>
                          </w:txbxContent>
                        </wps:txbx>
                        <wps:bodyPr rot="0" vert="horz" wrap="square" lIns="91440" tIns="45720" rIns="91440" bIns="45720" anchor="t" anchorCtr="0" upright="1">
                          <a:noAutofit/>
                        </wps:bodyPr>
                      </wps:wsp>
                      <wps:wsp>
                        <wps:cNvPr id="25" name="Rectangle 15"/>
                        <wps:cNvSpPr>
                          <a:spLocks noChangeArrowheads="1"/>
                        </wps:cNvSpPr>
                        <wps:spPr bwMode="auto">
                          <a:xfrm>
                            <a:off x="7120" y="4910"/>
                            <a:ext cx="2700" cy="540"/>
                          </a:xfrm>
                          <a:prstGeom prst="rect">
                            <a:avLst/>
                          </a:prstGeom>
                          <a:solidFill>
                            <a:srgbClr val="FFFFFF"/>
                          </a:solidFill>
                          <a:ln w="9525">
                            <a:solidFill>
                              <a:srgbClr val="000000"/>
                            </a:solidFill>
                            <a:miter lim="800000"/>
                            <a:headEnd/>
                            <a:tailEnd/>
                          </a:ln>
                        </wps:spPr>
                        <wps:txbx>
                          <w:txbxContent>
                            <w:p w:rsidR="000315D4" w:rsidRDefault="000315D4" w:rsidP="000315D4">
                              <w:pPr>
                                <w:jc w:val="center"/>
                                <w:rPr>
                                  <w:b/>
                                  <w:bCs/>
                                </w:rPr>
                              </w:pPr>
                              <w:r>
                                <w:rPr>
                                  <w:b/>
                                  <w:bCs/>
                                </w:rPr>
                                <w:t xml:space="preserve">Khách hàng </w:t>
                              </w:r>
                              <w:r w:rsidRPr="00C105CC">
                                <w:rPr>
                                  <w:rFonts w:cs="Times New Roman"/>
                                  <w:b/>
                                  <w:bCs/>
                                </w:rPr>
                                <w:t>tại chỗ</w:t>
                              </w:r>
                            </w:p>
                          </w:txbxContent>
                        </wps:txbx>
                        <wps:bodyPr rot="0" vert="horz" wrap="square" lIns="91440" tIns="45720" rIns="91440" bIns="45720" anchor="t" anchorCtr="0" upright="1">
                          <a:noAutofit/>
                        </wps:bodyPr>
                      </wps:wsp>
                      <wps:wsp>
                        <wps:cNvPr id="26" name="Line 16"/>
                        <wps:cNvCnPr/>
                        <wps:spPr bwMode="auto">
                          <a:xfrm flipV="1">
                            <a:off x="6220" y="5124"/>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tangle 17"/>
                        <wps:cNvSpPr>
                          <a:spLocks noChangeArrowheads="1"/>
                        </wps:cNvSpPr>
                        <wps:spPr bwMode="auto">
                          <a:xfrm>
                            <a:off x="7120" y="6309"/>
                            <a:ext cx="2700" cy="540"/>
                          </a:xfrm>
                          <a:prstGeom prst="rect">
                            <a:avLst/>
                          </a:prstGeom>
                          <a:solidFill>
                            <a:srgbClr val="FFFFFF"/>
                          </a:solidFill>
                          <a:ln w="9525">
                            <a:solidFill>
                              <a:srgbClr val="000000"/>
                            </a:solidFill>
                            <a:miter lim="800000"/>
                            <a:headEnd/>
                            <a:tailEnd/>
                          </a:ln>
                        </wps:spPr>
                        <wps:txbx>
                          <w:txbxContent>
                            <w:p w:rsidR="000315D4" w:rsidRDefault="000315D4" w:rsidP="000315D4">
                              <w:pPr>
                                <w:jc w:val="center"/>
                                <w:rPr>
                                  <w:b/>
                                  <w:bCs/>
                                </w:rPr>
                              </w:pPr>
                              <w:r>
                                <w:rPr>
                                  <w:b/>
                                  <w:bCs/>
                                </w:rPr>
                                <w:t xml:space="preserve">Khách hàng mang </w:t>
                              </w:r>
                              <w:r w:rsidRPr="00C105CC">
                                <w:rPr>
                                  <w:rFonts w:cs="Times New Roman"/>
                                  <w:b/>
                                  <w:bCs/>
                                </w:rPr>
                                <w:t>về</w:t>
                              </w:r>
                            </w:p>
                          </w:txbxContent>
                        </wps:txbx>
                        <wps:bodyPr rot="0" vert="horz" wrap="square" lIns="91440" tIns="45720" rIns="91440" bIns="45720" anchor="t" anchorCtr="0" upright="1">
                          <a:noAutofit/>
                        </wps:bodyPr>
                      </wps:wsp>
                      <wps:wsp>
                        <wps:cNvPr id="28" name="Line 18"/>
                        <wps:cNvCnPr/>
                        <wps:spPr bwMode="auto">
                          <a:xfrm>
                            <a:off x="6220" y="5914"/>
                            <a:ext cx="90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left:0;text-align:left;margin-left:5pt;margin-top:3.7pt;width:396pt;height:96.95pt;z-index:251659264" coordorigin="1900,4910" coordsize="7920,1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">
                <v:rect id="Rectangle 14" o:spid="_x0000_s1027" style="position:absolute;left:1900;top:5436;width:43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0315D4" w:rsidRDefault="000315D4" w:rsidP="000315D4">
                        <w:pPr>
                          <w:jc w:val="center"/>
                          <w:rPr>
                            <w:b/>
                            <w:iCs/>
                          </w:rPr>
                        </w:pPr>
                        <w:r>
                          <w:rPr>
                            <w:b/>
                            <w:iCs/>
                          </w:rPr>
                          <w:t xml:space="preserve">Quán café </w:t>
                        </w:r>
                      </w:p>
                    </w:txbxContent>
                  </v:textbox>
                </v:rect>
                <v:rect id="Rectangle 15" o:spid="_x0000_s1028" style="position:absolute;left:7120;top:4910;width:27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0315D4" w:rsidRDefault="000315D4" w:rsidP="000315D4">
                        <w:pPr>
                          <w:jc w:val="center"/>
                          <w:rPr>
                            <w:b/>
                            <w:bCs/>
                          </w:rPr>
                        </w:pPr>
                        <w:r>
                          <w:rPr>
                            <w:b/>
                            <w:bCs/>
                          </w:rPr>
                          <w:t xml:space="preserve">Khách hàng </w:t>
                        </w:r>
                        <w:r w:rsidRPr="00C105CC">
                          <w:rPr>
                            <w:rFonts w:cs="Times New Roman"/>
                            <w:b/>
                            <w:bCs/>
                          </w:rPr>
                          <w:t>tại chỗ</w:t>
                        </w:r>
                      </w:p>
                    </w:txbxContent>
                  </v:textbox>
                </v:rect>
                <v:line id="Line 16" o:spid="_x0000_s1029" style="position:absolute;flip:y;visibility:visible;mso-wrap-style:square" from="6220,5124" to="7120,5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rect id="Rectangle 17" o:spid="_x0000_s1030" style="position:absolute;left:7120;top:6309;width:27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0315D4" w:rsidRDefault="000315D4" w:rsidP="000315D4">
                        <w:pPr>
                          <w:jc w:val="center"/>
                          <w:rPr>
                            <w:b/>
                            <w:bCs/>
                          </w:rPr>
                        </w:pPr>
                        <w:r>
                          <w:rPr>
                            <w:b/>
                            <w:bCs/>
                          </w:rPr>
                          <w:t xml:space="preserve">Khách hàng mang </w:t>
                        </w:r>
                        <w:r w:rsidRPr="00C105CC">
                          <w:rPr>
                            <w:rFonts w:cs="Times New Roman"/>
                            <w:b/>
                            <w:bCs/>
                          </w:rPr>
                          <w:t>về</w:t>
                        </w:r>
                      </w:p>
                    </w:txbxContent>
                  </v:textbox>
                </v:rect>
                <v:line id="Line 18" o:spid="_x0000_s1031" style="position:absolute;visibility:visible;mso-wrap-style:square" from="6220,5914" to="7120,6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group>
            </w:pict>
          </mc:Fallback>
        </mc:AlternateContent>
      </w:r>
    </w:p>
    <w:p w:rsidR="000315D4" w:rsidRPr="00807362" w:rsidRDefault="000315D4" w:rsidP="000315D4">
      <w:pPr>
        <w:spacing w:line="360" w:lineRule="auto"/>
        <w:jc w:val="both"/>
        <w:rPr>
          <w:rFonts w:cs="Times New Roman"/>
          <w:szCs w:val="26"/>
        </w:rPr>
      </w:pPr>
    </w:p>
    <w:p w:rsidR="000315D4" w:rsidRPr="00807362" w:rsidRDefault="000315D4" w:rsidP="000315D4">
      <w:pPr>
        <w:spacing w:line="360" w:lineRule="auto"/>
        <w:jc w:val="both"/>
        <w:rPr>
          <w:rFonts w:cs="Times New Roman"/>
          <w:szCs w:val="26"/>
        </w:rPr>
      </w:pPr>
    </w:p>
    <w:p w:rsidR="000315D4" w:rsidRPr="00807362" w:rsidRDefault="000315D4" w:rsidP="000315D4">
      <w:pPr>
        <w:spacing w:before="100" w:beforeAutospacing="1" w:after="100" w:afterAutospacing="1" w:line="360" w:lineRule="auto"/>
        <w:ind w:left="540"/>
        <w:jc w:val="both"/>
        <w:rPr>
          <w:rFonts w:cs="Times New Roman"/>
          <w:szCs w:val="26"/>
        </w:rPr>
      </w:pPr>
    </w:p>
    <w:p w:rsidR="000315D4" w:rsidRPr="000315D4" w:rsidRDefault="000315D4" w:rsidP="000315D4"/>
    <w:p w:rsidR="00557C0D" w:rsidRPr="00557C0D" w:rsidRDefault="00557C0D" w:rsidP="00557C0D"/>
    <w:p w:rsidR="00557C0D" w:rsidRDefault="000315D4" w:rsidP="00557C0D">
      <w:pPr>
        <w:rPr>
          <w:rFonts w:cs="Times New Roman"/>
          <w:b/>
          <w:szCs w:val="26"/>
        </w:rPr>
      </w:pPr>
      <w:r w:rsidRPr="00807362">
        <w:rPr>
          <w:rFonts w:cs="Times New Roman"/>
          <w:b/>
          <w:szCs w:val="26"/>
        </w:rPr>
        <w:t>Danh sách sản phẩ</w:t>
      </w:r>
      <w:r>
        <w:rPr>
          <w:rFonts w:cs="Times New Roman"/>
          <w:b/>
          <w:szCs w:val="26"/>
        </w:rPr>
        <w:t>m sẽ bán:</w:t>
      </w:r>
    </w:p>
    <w:p w:rsidR="000315D4" w:rsidRDefault="000315D4" w:rsidP="00557C0D">
      <w:pPr>
        <w:rPr>
          <w:rFonts w:cs="Times New Roman"/>
          <w:b/>
          <w:szCs w:val="26"/>
        </w:rPr>
      </w:pPr>
    </w:p>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07"/>
        <w:gridCol w:w="1889"/>
        <w:gridCol w:w="2069"/>
      </w:tblGrid>
      <w:tr w:rsidR="000315D4" w:rsidRPr="00C87F30" w:rsidTr="000315D4">
        <w:trPr>
          <w:trHeight w:val="962"/>
        </w:trPr>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C87F30" w:rsidRDefault="000315D4" w:rsidP="000315D4">
            <w:pPr>
              <w:spacing w:line="360" w:lineRule="auto"/>
              <w:jc w:val="center"/>
              <w:rPr>
                <w:rFonts w:cs="Times New Roman"/>
                <w:b/>
                <w:szCs w:val="26"/>
              </w:rPr>
            </w:pPr>
            <w:r w:rsidRPr="00C87F30">
              <w:rPr>
                <w:rFonts w:cs="Times New Roman"/>
                <w:b/>
                <w:szCs w:val="26"/>
              </w:rPr>
              <w:t>TÊN SẢ</w:t>
            </w:r>
            <w:r>
              <w:rPr>
                <w:rFonts w:cs="Times New Roman"/>
                <w:b/>
                <w:szCs w:val="26"/>
              </w:rPr>
              <w:t xml:space="preserve">N </w:t>
            </w:r>
            <w:r w:rsidRPr="00C87F30">
              <w:rPr>
                <w:rFonts w:cs="Times New Roman"/>
                <w:b/>
                <w:szCs w:val="26"/>
              </w:rPr>
              <w:t>PHẨM</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C87F30" w:rsidRDefault="000315D4" w:rsidP="000315D4">
            <w:pPr>
              <w:spacing w:line="360" w:lineRule="auto"/>
              <w:jc w:val="center"/>
              <w:rPr>
                <w:rFonts w:cs="Times New Roman"/>
                <w:b/>
                <w:szCs w:val="26"/>
                <w:lang w:val="vi-VN"/>
              </w:rPr>
            </w:pPr>
            <w:r w:rsidRPr="00C87F30">
              <w:rPr>
                <w:rFonts w:cs="Times New Roman"/>
                <w:b/>
                <w:szCs w:val="26"/>
                <w:lang w:val="vi-VN"/>
              </w:rPr>
              <w:t>ĐVT</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C87F30" w:rsidRDefault="000315D4" w:rsidP="000315D4">
            <w:pPr>
              <w:spacing w:line="360" w:lineRule="auto"/>
              <w:jc w:val="center"/>
              <w:rPr>
                <w:rFonts w:cs="Times New Roman"/>
                <w:b/>
                <w:szCs w:val="26"/>
                <w:lang w:val="vi-VN"/>
              </w:rPr>
            </w:pPr>
            <w:r w:rsidRPr="00C87F30">
              <w:rPr>
                <w:rFonts w:cs="Times New Roman"/>
                <w:b/>
                <w:szCs w:val="26"/>
                <w:lang w:val="vi-VN"/>
              </w:rPr>
              <w:t>GIÁ</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numPr>
                <w:ilvl w:val="0"/>
                <w:numId w:val="18"/>
              </w:numPr>
              <w:spacing w:before="0" w:after="0" w:line="360" w:lineRule="auto"/>
              <w:jc w:val="center"/>
              <w:rPr>
                <w:rFonts w:cs="Times New Roman"/>
                <w:color w:val="FF0000"/>
                <w:szCs w:val="26"/>
              </w:rPr>
            </w:pPr>
            <w:r w:rsidRPr="00807362">
              <w:rPr>
                <w:rFonts w:cs="Times New Roman"/>
                <w:color w:val="FF0000"/>
                <w:szCs w:val="26"/>
              </w:rPr>
              <w:t>Cafe</w:t>
            </w:r>
          </w:p>
        </w:tc>
        <w:tc>
          <w:tcPr>
            <w:tcW w:w="1890" w:type="dxa"/>
            <w:tcBorders>
              <w:top w:val="single" w:sz="4" w:space="0" w:color="000000"/>
              <w:left w:val="single" w:sz="4" w:space="0" w:color="000000"/>
              <w:bottom w:val="single" w:sz="4" w:space="0" w:color="000000"/>
              <w:right w:val="single" w:sz="4" w:space="0" w:color="000000"/>
            </w:tcBorders>
            <w:vAlign w:val="center"/>
          </w:tcPr>
          <w:p w:rsidR="000315D4" w:rsidRPr="00807362" w:rsidRDefault="000315D4" w:rsidP="000315D4">
            <w:pPr>
              <w:spacing w:line="360" w:lineRule="auto"/>
              <w:jc w:val="center"/>
              <w:rPr>
                <w:rFonts w:cs="Times New Roman"/>
                <w:szCs w:val="26"/>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0315D4" w:rsidRPr="00807362" w:rsidRDefault="000315D4" w:rsidP="000315D4">
            <w:pPr>
              <w:spacing w:line="360" w:lineRule="auto"/>
              <w:jc w:val="center"/>
              <w:rPr>
                <w:rFonts w:cs="Times New Roman"/>
                <w:szCs w:val="26"/>
              </w:rPr>
            </w:pP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Cafe</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lang w:val="vi-VN"/>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10.000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Cafe đá</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10.000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 xml:space="preserve">Cafe </w:t>
            </w:r>
            <w:r w:rsidRPr="00807362">
              <w:rPr>
                <w:rFonts w:cs="Times New Roman"/>
                <w:szCs w:val="26"/>
                <w:lang w:val="vi-VN"/>
              </w:rPr>
              <w:t>sữa</w:t>
            </w:r>
            <w:r w:rsidRPr="00807362">
              <w:rPr>
                <w:rFonts w:cs="Times New Roman"/>
                <w:szCs w:val="26"/>
              </w:rPr>
              <w:t xml:space="preserve"> nóng</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12.000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lastRenderedPageBreak/>
              <w:t>Cafe sữa đá</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12.000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Cafe rum</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15.000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Cafe sữa rum</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15.000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Cafe capuchino</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20.000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Cafe capuchino đá</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20.000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Bạc xỉu</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12.000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Bạc xỉu đá</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12.000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Cacao nóng</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15.000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Cacao đá</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15.000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Sữa tươi</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12.000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Chocolate</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15.000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Chocolate đá</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15.000</w:t>
            </w:r>
          </w:p>
        </w:tc>
      </w:tr>
    </w:tbl>
    <w:p w:rsidR="000315D4" w:rsidRDefault="000315D4" w:rsidP="000315D4">
      <w:pPr>
        <w:pStyle w:val="A3"/>
        <w:numPr>
          <w:ilvl w:val="0"/>
          <w:numId w:val="0"/>
        </w:numPr>
        <w:ind w:left="1080" w:hanging="360"/>
      </w:pPr>
      <w:r>
        <w:t>2.5 Chiến lược:</w:t>
      </w:r>
    </w:p>
    <w:p w:rsidR="000315D4" w:rsidRPr="00807362" w:rsidRDefault="000315D4" w:rsidP="000315D4">
      <w:pPr>
        <w:spacing w:line="360" w:lineRule="auto"/>
        <w:ind w:firstLine="540"/>
        <w:jc w:val="both"/>
        <w:rPr>
          <w:rFonts w:cs="Times New Roman"/>
          <w:szCs w:val="26"/>
        </w:rPr>
      </w:pPr>
      <w:r w:rsidRPr="00807362">
        <w:rPr>
          <w:rFonts w:cs="Times New Roman"/>
          <w:szCs w:val="26"/>
        </w:rPr>
        <w:t>Trong 3 ngày đầu khai trương quán thì khách hàng sẽ giảm được 10% ( nếu có tờ rơi sẽ giảm thêm 10%).</w:t>
      </w:r>
    </w:p>
    <w:p w:rsidR="000315D4" w:rsidRPr="00807362" w:rsidRDefault="000315D4" w:rsidP="000315D4">
      <w:pPr>
        <w:spacing w:line="360" w:lineRule="auto"/>
        <w:ind w:firstLine="540"/>
        <w:jc w:val="both"/>
        <w:rPr>
          <w:rFonts w:cs="Times New Roman"/>
          <w:szCs w:val="26"/>
        </w:rPr>
      </w:pPr>
      <w:r w:rsidRPr="00807362">
        <w:rPr>
          <w:rFonts w:cs="Times New Roman"/>
          <w:szCs w:val="26"/>
        </w:rPr>
        <w:t>Trong những ngày tiếp theo khi khách hàng đến quán có mang theo tờ rơi thì sẽ được tặng những món quà nhỏ nhắn, xinh xắn…..</w:t>
      </w:r>
    </w:p>
    <w:p w:rsidR="000315D4" w:rsidRPr="00807362" w:rsidRDefault="000315D4" w:rsidP="000315D4">
      <w:pPr>
        <w:spacing w:line="360" w:lineRule="auto"/>
        <w:ind w:firstLine="540"/>
        <w:jc w:val="both"/>
        <w:rPr>
          <w:rFonts w:cs="Times New Roman"/>
          <w:szCs w:val="26"/>
        </w:rPr>
      </w:pPr>
      <w:r w:rsidRPr="00807362">
        <w:rPr>
          <w:rFonts w:cs="Times New Roman"/>
          <w:szCs w:val="26"/>
        </w:rPr>
        <w:t>Vào những ngày lễ như Trung thu, Quốc khánh 2/9, Quốc tế phụ nữ, giáng sinh và các ngày lễ khác trong năm thì quán sẽ có chương trình đặc biệt riêng cho từng ngày lễ sẽ tạo cho khách hàng cảm giác ngạc nhiên, thú vị.</w:t>
      </w:r>
    </w:p>
    <w:p w:rsidR="000315D4" w:rsidRDefault="000315D4" w:rsidP="000315D4">
      <w:pPr>
        <w:rPr>
          <w:rFonts w:cs="Times New Roman"/>
          <w:szCs w:val="26"/>
        </w:rPr>
      </w:pPr>
      <w:r w:rsidRPr="00807362">
        <w:rPr>
          <w:rFonts w:cs="Times New Roman"/>
          <w:szCs w:val="26"/>
        </w:rPr>
        <w:lastRenderedPageBreak/>
        <w:t>Vào những thời điểm có những sự kiện bóng đá như Euro, World Cup, Olympic, Ngoại hạng Anh,…..Quán sẽ trực tiếp tường thuật những trận thi đấu để những cổ động viên có thể thỏa mãn niềm đam mê bóng đá của mình.</w:t>
      </w:r>
    </w:p>
    <w:p w:rsidR="000315D4" w:rsidRDefault="000315D4" w:rsidP="000315D4">
      <w:pPr>
        <w:pStyle w:val="A3"/>
        <w:numPr>
          <w:ilvl w:val="0"/>
          <w:numId w:val="0"/>
        </w:numPr>
        <w:ind w:left="1080"/>
      </w:pPr>
      <w:r>
        <w:t>2.6 Về Sản Phẩm:</w:t>
      </w:r>
    </w:p>
    <w:p w:rsidR="000315D4" w:rsidRPr="000315D4" w:rsidRDefault="000315D4" w:rsidP="000315D4">
      <w:pPr>
        <w:jc w:val="both"/>
      </w:pPr>
      <w:r w:rsidRPr="000315D4">
        <w:tab/>
        <w:t>Với sự phong phú thức uống của mỗi loại thì khách hàng có thể thoải mái lựa chọn những nước uống mà mình ưa thích.</w:t>
      </w:r>
    </w:p>
    <w:p w:rsidR="000315D4" w:rsidRPr="000315D4" w:rsidRDefault="000315D4" w:rsidP="000315D4">
      <w:pPr>
        <w:jc w:val="both"/>
      </w:pPr>
      <w:r w:rsidRPr="000315D4">
        <w:tab/>
        <w:t>Với đội ngũ nhân viên phục vụ chu đáo, nhiệt tình sẽ làm cho khách hàng cảm thấy hài lòng tuyệt đối.</w:t>
      </w:r>
    </w:p>
    <w:p w:rsidR="000315D4" w:rsidRPr="000315D4" w:rsidRDefault="000315D4" w:rsidP="000315D4">
      <w:pPr>
        <w:jc w:val="both"/>
      </w:pPr>
      <w:r w:rsidRPr="000315D4">
        <w:t>Không gian quán ấm cúng, thân thiện, có đầy đủ tiện nghi, âm thanh, wifi…..sẽ tạo cho khách hàng cảm thấy thật thoải mái sau những giờ học tập, làm việc mệt mỏi, căng thẳng khi đến với quán.</w:t>
      </w:r>
    </w:p>
    <w:p w:rsidR="000315D4" w:rsidRDefault="008D5754" w:rsidP="008D5754">
      <w:pPr>
        <w:pStyle w:val="A3"/>
        <w:numPr>
          <w:ilvl w:val="0"/>
          <w:numId w:val="0"/>
        </w:numPr>
        <w:ind w:left="1080"/>
      </w:pPr>
      <w:r>
        <w:t>2.7 Đối thủ cạnh tranh</w:t>
      </w:r>
    </w:p>
    <w:p w:rsidR="008D5754" w:rsidRPr="00807362" w:rsidRDefault="008D5754" w:rsidP="008D5754">
      <w:pPr>
        <w:spacing w:line="360" w:lineRule="auto"/>
        <w:ind w:firstLine="720"/>
        <w:jc w:val="both"/>
        <w:rPr>
          <w:rFonts w:cs="Times New Roman"/>
          <w:szCs w:val="26"/>
        </w:rPr>
      </w:pPr>
      <w:r w:rsidRPr="00807362">
        <w:rPr>
          <w:rFonts w:cs="Times New Roman"/>
          <w:szCs w:val="26"/>
        </w:rPr>
        <w:t>Hiện nay ở</w:t>
      </w:r>
      <w:r>
        <w:rPr>
          <w:rFonts w:cs="Times New Roman"/>
          <w:szCs w:val="26"/>
        </w:rPr>
        <w:t xml:space="preserve"> quanh ngã tư sở</w:t>
      </w:r>
      <w:r w:rsidRPr="00807362">
        <w:rPr>
          <w:rFonts w:cs="Times New Roman"/>
          <w:szCs w:val="26"/>
        </w:rPr>
        <w:t xml:space="preserve"> đã có nhiều </w:t>
      </w:r>
      <w:r>
        <w:rPr>
          <w:rFonts w:cs="Times New Roman"/>
          <w:szCs w:val="26"/>
        </w:rPr>
        <w:t xml:space="preserve">5-7 </w:t>
      </w:r>
      <w:r w:rsidRPr="00807362">
        <w:rPr>
          <w:rFonts w:cs="Times New Roman"/>
          <w:szCs w:val="26"/>
        </w:rPr>
        <w:t>quán cà phê, đó là những đối thủ gần mà chúng tôi phải đối mặt, họ đã có mối quan hệ lâu bền với khách hàng trong vùng khá lâu. Dù rằng, họ có những thuận lợi đó nhưng theo tìm hiểu thì họ còn yếu trong cung cách phục vụ. Ngay từ đầu thành lập quán café chúng tôi đã chuẩn bị tốt mọi thứ để làm hài lòng khách hàng ởmức cao nhất, đặc biệt là chuẩn bị khâu mà đối thủ đang yếu.</w:t>
      </w:r>
    </w:p>
    <w:p w:rsidR="008D5754" w:rsidRPr="000315D4" w:rsidRDefault="008D5754" w:rsidP="008D5754">
      <w:r>
        <w:tab/>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8"/>
        <w:gridCol w:w="2880"/>
        <w:gridCol w:w="2340"/>
      </w:tblGrid>
      <w:tr w:rsidR="000315D4" w:rsidRPr="007B784F" w:rsidTr="000315D4">
        <w:trPr>
          <w:trHeight w:val="3014"/>
        </w:trPr>
        <w:tc>
          <w:tcPr>
            <w:tcW w:w="4518" w:type="dxa"/>
            <w:tcBorders>
              <w:top w:val="single" w:sz="4" w:space="0" w:color="auto"/>
              <w:left w:val="single" w:sz="4" w:space="0" w:color="auto"/>
              <w:bottom w:val="single" w:sz="4" w:space="0" w:color="auto"/>
              <w:right w:val="single" w:sz="4" w:space="0" w:color="auto"/>
            </w:tcBorders>
            <w:vAlign w:val="center"/>
          </w:tcPr>
          <w:p w:rsidR="000315D4" w:rsidRPr="006B0AE4" w:rsidRDefault="000315D4" w:rsidP="000315D4">
            <w:pPr>
              <w:pStyle w:val="Heading5"/>
              <w:spacing w:line="360" w:lineRule="auto"/>
              <w:jc w:val="center"/>
              <w:rPr>
                <w:rFonts w:ascii="Times New Roman" w:hAnsi="Times New Roman" w:cs="Times New Roman"/>
                <w:b/>
                <w:color w:val="auto"/>
                <w:sz w:val="48"/>
                <w:szCs w:val="48"/>
              </w:rPr>
            </w:pPr>
            <w:r w:rsidRPr="006B0AE4">
              <w:rPr>
                <w:rFonts w:ascii="Times New Roman" w:hAnsi="Times New Roman" w:cs="Times New Roman"/>
                <w:b/>
                <w:color w:val="auto"/>
                <w:sz w:val="48"/>
                <w:szCs w:val="48"/>
              </w:rPr>
              <w:lastRenderedPageBreak/>
              <w:t>Ma trận</w:t>
            </w:r>
          </w:p>
          <w:p w:rsidR="000315D4" w:rsidRPr="007B784F" w:rsidRDefault="000315D4" w:rsidP="000315D4">
            <w:pPr>
              <w:pStyle w:val="Heading5"/>
              <w:spacing w:line="360" w:lineRule="auto"/>
              <w:jc w:val="center"/>
              <w:rPr>
                <w:rFonts w:ascii="Times New Roman" w:hAnsi="Times New Roman" w:cs="Times New Roman"/>
                <w:color w:val="auto"/>
                <w:sz w:val="48"/>
                <w:szCs w:val="48"/>
              </w:rPr>
            </w:pPr>
            <w:r w:rsidRPr="007B784F">
              <w:rPr>
                <w:rFonts w:ascii="Times New Roman" w:hAnsi="Times New Roman" w:cs="Times New Roman"/>
                <w:b/>
                <w:color w:val="auto"/>
                <w:sz w:val="48"/>
                <w:szCs w:val="48"/>
              </w:rPr>
              <w:t>SWOT</w:t>
            </w:r>
          </w:p>
        </w:tc>
        <w:tc>
          <w:tcPr>
            <w:tcW w:w="2880" w:type="dxa"/>
            <w:tcBorders>
              <w:top w:val="single" w:sz="4" w:space="0" w:color="auto"/>
              <w:left w:val="single" w:sz="4" w:space="0" w:color="auto"/>
              <w:bottom w:val="single" w:sz="4" w:space="0" w:color="auto"/>
              <w:right w:val="single" w:sz="4" w:space="0" w:color="auto"/>
            </w:tcBorders>
            <w:hideMark/>
          </w:tcPr>
          <w:p w:rsidR="000315D4" w:rsidRPr="00CE1C19" w:rsidRDefault="000315D4" w:rsidP="000315D4">
            <w:pPr>
              <w:pStyle w:val="Heading4"/>
              <w:spacing w:line="360" w:lineRule="auto"/>
              <w:jc w:val="both"/>
              <w:rPr>
                <w:rFonts w:ascii="Times New Roman" w:hAnsi="Times New Roman" w:cs="Times New Roman"/>
                <w:color w:val="auto"/>
                <w:sz w:val="26"/>
                <w:szCs w:val="26"/>
              </w:rPr>
            </w:pPr>
            <w:r w:rsidRPr="00CE1C19">
              <w:rPr>
                <w:rFonts w:ascii="Times New Roman" w:hAnsi="Times New Roman" w:cs="Times New Roman"/>
                <w:color w:val="auto"/>
                <w:sz w:val="26"/>
                <w:szCs w:val="26"/>
              </w:rPr>
              <w:t>O</w:t>
            </w:r>
          </w:p>
          <w:p w:rsidR="000315D4" w:rsidRPr="007B784F" w:rsidRDefault="000315D4" w:rsidP="000315D4">
            <w:pPr>
              <w:spacing w:line="360" w:lineRule="auto"/>
              <w:jc w:val="both"/>
              <w:rPr>
                <w:rFonts w:cs="Times New Roman"/>
                <w:szCs w:val="26"/>
              </w:rPr>
            </w:pPr>
            <w:r w:rsidRPr="007B784F">
              <w:rPr>
                <w:rFonts w:cs="Times New Roman"/>
                <w:b/>
                <w:szCs w:val="26"/>
              </w:rPr>
              <w:t xml:space="preserve">- </w:t>
            </w:r>
            <w:r w:rsidRPr="007B784F">
              <w:rPr>
                <w:rFonts w:cs="Times New Roman"/>
                <w:szCs w:val="26"/>
              </w:rPr>
              <w:t xml:space="preserve">Có khách hàng tiềm năng </w:t>
            </w:r>
          </w:p>
          <w:p w:rsidR="000315D4" w:rsidRPr="007B784F" w:rsidRDefault="000315D4" w:rsidP="000315D4">
            <w:pPr>
              <w:spacing w:line="360" w:lineRule="auto"/>
              <w:jc w:val="both"/>
              <w:rPr>
                <w:rFonts w:cs="Times New Roman"/>
                <w:szCs w:val="26"/>
              </w:rPr>
            </w:pPr>
            <w:r w:rsidRPr="007B784F">
              <w:rPr>
                <w:rFonts w:cs="Times New Roman"/>
                <w:szCs w:val="26"/>
              </w:rPr>
              <w:t xml:space="preserve">- Tìm được nguồn cung cấp nguyên liệu tốt </w:t>
            </w:r>
          </w:p>
          <w:p w:rsidR="000315D4" w:rsidRPr="007B784F" w:rsidRDefault="000315D4" w:rsidP="000315D4">
            <w:pPr>
              <w:spacing w:line="360" w:lineRule="auto"/>
              <w:jc w:val="both"/>
              <w:rPr>
                <w:rFonts w:cs="Times New Roman"/>
                <w:szCs w:val="26"/>
              </w:rPr>
            </w:pPr>
            <w:r w:rsidRPr="007B784F">
              <w:rPr>
                <w:rFonts w:cs="Times New Roman"/>
                <w:szCs w:val="26"/>
              </w:rPr>
              <w:t>- Mật độ dân cư cao, số dân đông</w:t>
            </w:r>
          </w:p>
        </w:tc>
        <w:tc>
          <w:tcPr>
            <w:tcW w:w="2340" w:type="dxa"/>
            <w:tcBorders>
              <w:top w:val="single" w:sz="4" w:space="0" w:color="auto"/>
              <w:left w:val="single" w:sz="4" w:space="0" w:color="auto"/>
              <w:bottom w:val="single" w:sz="4" w:space="0" w:color="auto"/>
              <w:right w:val="single" w:sz="4" w:space="0" w:color="auto"/>
            </w:tcBorders>
          </w:tcPr>
          <w:p w:rsidR="000315D4" w:rsidRPr="00CE1C19" w:rsidRDefault="000315D4" w:rsidP="000315D4">
            <w:pPr>
              <w:pStyle w:val="Heading5"/>
              <w:spacing w:line="360" w:lineRule="auto"/>
              <w:jc w:val="both"/>
              <w:rPr>
                <w:rFonts w:ascii="Times New Roman" w:hAnsi="Times New Roman" w:cs="Times New Roman"/>
                <w:b/>
                <w:color w:val="auto"/>
                <w:sz w:val="26"/>
                <w:szCs w:val="26"/>
              </w:rPr>
            </w:pPr>
            <w:r w:rsidRPr="00CE1C19">
              <w:rPr>
                <w:rFonts w:ascii="Times New Roman" w:hAnsi="Times New Roman" w:cs="Times New Roman"/>
                <w:b/>
                <w:color w:val="auto"/>
                <w:sz w:val="26"/>
                <w:szCs w:val="26"/>
              </w:rPr>
              <w:t>T</w:t>
            </w:r>
          </w:p>
          <w:p w:rsidR="000315D4" w:rsidRPr="007B784F" w:rsidRDefault="000315D4" w:rsidP="000315D4">
            <w:pPr>
              <w:spacing w:line="360" w:lineRule="auto"/>
              <w:jc w:val="both"/>
              <w:rPr>
                <w:rFonts w:cs="Times New Roman"/>
                <w:b/>
                <w:szCs w:val="26"/>
              </w:rPr>
            </w:pPr>
            <w:r w:rsidRPr="007B784F">
              <w:rPr>
                <w:rFonts w:cs="Times New Roman"/>
                <w:b/>
                <w:szCs w:val="26"/>
              </w:rPr>
              <w:t xml:space="preserve">- </w:t>
            </w:r>
            <w:r w:rsidRPr="007B784F">
              <w:rPr>
                <w:rFonts w:cs="Times New Roman"/>
                <w:szCs w:val="26"/>
              </w:rPr>
              <w:t xml:space="preserve">Cạnh tranh với các quán cũ </w:t>
            </w:r>
          </w:p>
          <w:p w:rsidR="000315D4" w:rsidRPr="007B784F" w:rsidRDefault="000315D4" w:rsidP="000315D4">
            <w:pPr>
              <w:spacing w:line="360" w:lineRule="auto"/>
              <w:jc w:val="both"/>
              <w:rPr>
                <w:rFonts w:cs="Times New Roman"/>
                <w:b/>
                <w:szCs w:val="26"/>
              </w:rPr>
            </w:pPr>
          </w:p>
        </w:tc>
      </w:tr>
      <w:tr w:rsidR="000315D4" w:rsidRPr="007B784F" w:rsidTr="000315D4">
        <w:trPr>
          <w:trHeight w:val="4662"/>
        </w:trPr>
        <w:tc>
          <w:tcPr>
            <w:tcW w:w="4518" w:type="dxa"/>
            <w:tcBorders>
              <w:top w:val="single" w:sz="4" w:space="0" w:color="auto"/>
              <w:left w:val="single" w:sz="4" w:space="0" w:color="auto"/>
              <w:bottom w:val="single" w:sz="4" w:space="0" w:color="auto"/>
              <w:right w:val="single" w:sz="4" w:space="0" w:color="auto"/>
            </w:tcBorders>
            <w:hideMark/>
          </w:tcPr>
          <w:p w:rsidR="000315D4" w:rsidRPr="00CE1C19" w:rsidRDefault="000315D4" w:rsidP="000315D4">
            <w:pPr>
              <w:pStyle w:val="Heading4"/>
              <w:spacing w:line="360" w:lineRule="auto"/>
              <w:jc w:val="both"/>
              <w:rPr>
                <w:rFonts w:ascii="Times New Roman" w:hAnsi="Times New Roman" w:cs="Times New Roman"/>
                <w:color w:val="auto"/>
                <w:sz w:val="26"/>
                <w:szCs w:val="26"/>
              </w:rPr>
            </w:pPr>
            <w:r w:rsidRPr="00CE1C19">
              <w:rPr>
                <w:rFonts w:ascii="Times New Roman" w:hAnsi="Times New Roman" w:cs="Times New Roman"/>
                <w:color w:val="auto"/>
                <w:sz w:val="26"/>
                <w:szCs w:val="26"/>
              </w:rPr>
              <w:t>S:</w:t>
            </w:r>
          </w:p>
          <w:p w:rsidR="000315D4" w:rsidRPr="007B784F" w:rsidRDefault="000315D4" w:rsidP="000315D4">
            <w:pPr>
              <w:spacing w:line="360" w:lineRule="auto"/>
              <w:jc w:val="both"/>
              <w:rPr>
                <w:rFonts w:cs="Times New Roman"/>
                <w:szCs w:val="26"/>
              </w:rPr>
            </w:pPr>
            <w:r w:rsidRPr="007B784F">
              <w:rPr>
                <w:rFonts w:cs="Times New Roman"/>
                <w:szCs w:val="26"/>
              </w:rPr>
              <w:t>- Sản phẩm đa dạng, chất lượng pha chế cao</w:t>
            </w:r>
          </w:p>
          <w:p w:rsidR="000315D4" w:rsidRPr="007B784F" w:rsidRDefault="000315D4" w:rsidP="000315D4">
            <w:pPr>
              <w:spacing w:line="360" w:lineRule="auto"/>
              <w:jc w:val="both"/>
              <w:rPr>
                <w:rFonts w:cs="Times New Roman"/>
                <w:szCs w:val="26"/>
              </w:rPr>
            </w:pPr>
            <w:r w:rsidRPr="007B784F">
              <w:rPr>
                <w:rFonts w:cs="Times New Roman"/>
                <w:szCs w:val="26"/>
              </w:rPr>
              <w:t>- Không gian phục vụ thoáng mát, ngăn nắp,….</w:t>
            </w:r>
          </w:p>
          <w:p w:rsidR="000315D4" w:rsidRPr="007B784F" w:rsidRDefault="000315D4" w:rsidP="000315D4">
            <w:pPr>
              <w:spacing w:line="360" w:lineRule="auto"/>
              <w:jc w:val="both"/>
              <w:rPr>
                <w:rFonts w:cs="Times New Roman"/>
                <w:szCs w:val="26"/>
              </w:rPr>
            </w:pPr>
            <w:r w:rsidRPr="007B784F">
              <w:rPr>
                <w:rFonts w:cs="Times New Roman"/>
                <w:szCs w:val="26"/>
              </w:rPr>
              <w:t xml:space="preserve">- Địa điểm thuận lợi </w:t>
            </w:r>
          </w:p>
          <w:p w:rsidR="000315D4" w:rsidRPr="007B784F" w:rsidRDefault="000315D4" w:rsidP="000315D4">
            <w:pPr>
              <w:spacing w:line="360" w:lineRule="auto"/>
              <w:jc w:val="both"/>
              <w:rPr>
                <w:rFonts w:cs="Times New Roman"/>
                <w:szCs w:val="26"/>
              </w:rPr>
            </w:pPr>
            <w:r w:rsidRPr="007B784F">
              <w:rPr>
                <w:rFonts w:cs="Times New Roman"/>
                <w:szCs w:val="26"/>
              </w:rPr>
              <w:t xml:space="preserve">- Giá hợp lý </w:t>
            </w:r>
          </w:p>
          <w:p w:rsidR="000315D4" w:rsidRPr="007B784F" w:rsidRDefault="000315D4" w:rsidP="000315D4">
            <w:pPr>
              <w:spacing w:line="360" w:lineRule="auto"/>
              <w:jc w:val="both"/>
              <w:rPr>
                <w:rFonts w:cs="Times New Roman"/>
                <w:szCs w:val="26"/>
              </w:rPr>
            </w:pPr>
            <w:r w:rsidRPr="007B784F">
              <w:rPr>
                <w:rFonts w:cs="Times New Roman"/>
                <w:szCs w:val="26"/>
              </w:rPr>
              <w:t>- Nhân viên nhiệt, tình vui vẻ, hoạt bát</w:t>
            </w:r>
          </w:p>
          <w:p w:rsidR="000315D4" w:rsidRPr="007B784F" w:rsidRDefault="000315D4" w:rsidP="000315D4">
            <w:pPr>
              <w:spacing w:line="360" w:lineRule="auto"/>
              <w:jc w:val="both"/>
              <w:rPr>
                <w:rFonts w:cs="Times New Roman"/>
                <w:szCs w:val="26"/>
              </w:rPr>
            </w:pPr>
            <w:r w:rsidRPr="007B784F">
              <w:rPr>
                <w:rFonts w:cs="Times New Roman"/>
                <w:szCs w:val="26"/>
              </w:rPr>
              <w:t>- Có phục vụ trực tiếp bóng đá</w:t>
            </w:r>
          </w:p>
        </w:tc>
        <w:tc>
          <w:tcPr>
            <w:tcW w:w="2880" w:type="dxa"/>
            <w:tcBorders>
              <w:top w:val="single" w:sz="4" w:space="0" w:color="auto"/>
              <w:left w:val="single" w:sz="4" w:space="0" w:color="auto"/>
              <w:bottom w:val="single" w:sz="4" w:space="0" w:color="auto"/>
              <w:right w:val="single" w:sz="4" w:space="0" w:color="auto"/>
            </w:tcBorders>
            <w:hideMark/>
          </w:tcPr>
          <w:p w:rsidR="000315D4" w:rsidRPr="007B784F" w:rsidRDefault="000315D4" w:rsidP="000315D4">
            <w:pPr>
              <w:spacing w:line="360" w:lineRule="auto"/>
              <w:jc w:val="both"/>
              <w:rPr>
                <w:rFonts w:cs="Times New Roman"/>
                <w:b/>
                <w:i/>
                <w:szCs w:val="26"/>
              </w:rPr>
            </w:pPr>
            <w:r w:rsidRPr="007B784F">
              <w:rPr>
                <w:rFonts w:cs="Times New Roman"/>
                <w:b/>
                <w:i/>
                <w:szCs w:val="26"/>
              </w:rPr>
              <w:t>SO</w:t>
            </w:r>
          </w:p>
          <w:p w:rsidR="000315D4" w:rsidRPr="007B784F" w:rsidRDefault="000315D4" w:rsidP="000315D4">
            <w:pPr>
              <w:spacing w:line="360" w:lineRule="auto"/>
              <w:jc w:val="both"/>
              <w:rPr>
                <w:rFonts w:cs="Times New Roman"/>
                <w:szCs w:val="26"/>
              </w:rPr>
            </w:pPr>
            <w:r w:rsidRPr="007B784F">
              <w:rPr>
                <w:rFonts w:cs="Times New Roman"/>
                <w:b/>
                <w:szCs w:val="26"/>
              </w:rPr>
              <w:t>-</w:t>
            </w:r>
            <w:r w:rsidRPr="007B784F">
              <w:rPr>
                <w:rFonts w:cs="Times New Roman"/>
                <w:szCs w:val="26"/>
              </w:rPr>
              <w:t>Thu hút khách hàng tiềm năng</w:t>
            </w:r>
          </w:p>
          <w:p w:rsidR="000315D4" w:rsidRPr="007B784F" w:rsidRDefault="000315D4" w:rsidP="000315D4">
            <w:pPr>
              <w:spacing w:line="360" w:lineRule="auto"/>
              <w:jc w:val="both"/>
              <w:rPr>
                <w:rFonts w:cs="Times New Roman"/>
                <w:szCs w:val="26"/>
                <w:lang w:val="pt-BR"/>
              </w:rPr>
            </w:pPr>
            <w:r w:rsidRPr="007B784F">
              <w:rPr>
                <w:rFonts w:cs="Times New Roman"/>
                <w:szCs w:val="26"/>
                <w:lang w:val="pt-BR"/>
              </w:rPr>
              <w:t xml:space="preserve">- Nguồn nguyên liệu ổn định </w:t>
            </w:r>
          </w:p>
          <w:p w:rsidR="000315D4" w:rsidRPr="007B784F" w:rsidRDefault="000315D4" w:rsidP="000315D4">
            <w:pPr>
              <w:spacing w:line="360" w:lineRule="auto"/>
              <w:jc w:val="both"/>
              <w:rPr>
                <w:rFonts w:cs="Times New Roman"/>
                <w:b/>
                <w:szCs w:val="26"/>
                <w:lang w:val="pt-BR"/>
              </w:rPr>
            </w:pPr>
            <w:r w:rsidRPr="007B784F">
              <w:rPr>
                <w:rFonts w:cs="Times New Roman"/>
                <w:szCs w:val="26"/>
                <w:lang w:val="pt-BR"/>
              </w:rPr>
              <w:t xml:space="preserve">-Số lượng khách hàng đến với quán đông </w:t>
            </w:r>
          </w:p>
        </w:tc>
        <w:tc>
          <w:tcPr>
            <w:tcW w:w="2340" w:type="dxa"/>
            <w:tcBorders>
              <w:top w:val="single" w:sz="4" w:space="0" w:color="auto"/>
              <w:left w:val="single" w:sz="4" w:space="0" w:color="auto"/>
              <w:bottom w:val="single" w:sz="4" w:space="0" w:color="auto"/>
              <w:right w:val="single" w:sz="4" w:space="0" w:color="auto"/>
            </w:tcBorders>
            <w:hideMark/>
          </w:tcPr>
          <w:p w:rsidR="000315D4" w:rsidRPr="007B784F" w:rsidRDefault="000315D4" w:rsidP="000315D4">
            <w:pPr>
              <w:spacing w:line="360" w:lineRule="auto"/>
              <w:jc w:val="both"/>
              <w:rPr>
                <w:rFonts w:cs="Times New Roman"/>
                <w:b/>
                <w:i/>
                <w:szCs w:val="26"/>
                <w:lang w:val="pt-BR"/>
              </w:rPr>
            </w:pPr>
            <w:r w:rsidRPr="007B784F">
              <w:rPr>
                <w:rFonts w:cs="Times New Roman"/>
                <w:b/>
                <w:i/>
                <w:szCs w:val="26"/>
                <w:lang w:val="pt-BR"/>
              </w:rPr>
              <w:t>ST</w:t>
            </w:r>
          </w:p>
          <w:p w:rsidR="000315D4" w:rsidRPr="007B784F" w:rsidRDefault="000315D4" w:rsidP="000315D4">
            <w:pPr>
              <w:spacing w:line="360" w:lineRule="auto"/>
              <w:jc w:val="both"/>
              <w:rPr>
                <w:rFonts w:cs="Times New Roman"/>
                <w:szCs w:val="26"/>
                <w:lang w:val="pt-BR"/>
              </w:rPr>
            </w:pPr>
            <w:r w:rsidRPr="007B784F">
              <w:rPr>
                <w:rFonts w:cs="Times New Roman"/>
                <w:b/>
                <w:szCs w:val="26"/>
                <w:lang w:val="pt-BR"/>
              </w:rPr>
              <w:t xml:space="preserve">- </w:t>
            </w:r>
            <w:r w:rsidRPr="007B784F">
              <w:rPr>
                <w:rFonts w:cs="Times New Roman"/>
                <w:szCs w:val="26"/>
                <w:lang w:val="pt-BR"/>
              </w:rPr>
              <w:t xml:space="preserve">Theo dõi và kiểm soát tình hình quản lý </w:t>
            </w:r>
          </w:p>
          <w:p w:rsidR="000315D4" w:rsidRPr="007B784F" w:rsidRDefault="000315D4" w:rsidP="000315D4">
            <w:pPr>
              <w:spacing w:line="360" w:lineRule="auto"/>
              <w:jc w:val="both"/>
              <w:rPr>
                <w:rFonts w:cs="Times New Roman"/>
                <w:szCs w:val="26"/>
                <w:lang w:val="pt-BR"/>
              </w:rPr>
            </w:pPr>
            <w:r w:rsidRPr="007B784F">
              <w:rPr>
                <w:rFonts w:cs="Times New Roman"/>
                <w:szCs w:val="26"/>
                <w:lang w:val="pt-BR"/>
              </w:rPr>
              <w:t>- Giành thắng lợi trong cạnh tranh</w:t>
            </w:r>
          </w:p>
          <w:p w:rsidR="000315D4" w:rsidRPr="007B784F" w:rsidRDefault="000315D4" w:rsidP="000315D4">
            <w:pPr>
              <w:spacing w:line="360" w:lineRule="auto"/>
              <w:jc w:val="both"/>
              <w:rPr>
                <w:rFonts w:cs="Times New Roman"/>
                <w:b/>
                <w:szCs w:val="26"/>
              </w:rPr>
            </w:pPr>
          </w:p>
        </w:tc>
      </w:tr>
      <w:tr w:rsidR="000315D4" w:rsidRPr="007B784F" w:rsidTr="000315D4">
        <w:trPr>
          <w:trHeight w:val="2093"/>
        </w:trPr>
        <w:tc>
          <w:tcPr>
            <w:tcW w:w="4518" w:type="dxa"/>
            <w:tcBorders>
              <w:top w:val="single" w:sz="4" w:space="0" w:color="auto"/>
              <w:left w:val="single" w:sz="4" w:space="0" w:color="auto"/>
              <w:bottom w:val="single" w:sz="4" w:space="0" w:color="auto"/>
              <w:right w:val="single" w:sz="4" w:space="0" w:color="auto"/>
            </w:tcBorders>
            <w:hideMark/>
          </w:tcPr>
          <w:p w:rsidR="000315D4" w:rsidRPr="00CE1C19" w:rsidRDefault="000315D4" w:rsidP="000315D4">
            <w:pPr>
              <w:pStyle w:val="Heading4"/>
              <w:spacing w:line="360" w:lineRule="auto"/>
              <w:jc w:val="both"/>
              <w:rPr>
                <w:rFonts w:ascii="Times New Roman" w:hAnsi="Times New Roman" w:cs="Times New Roman"/>
                <w:color w:val="auto"/>
                <w:sz w:val="26"/>
                <w:szCs w:val="26"/>
              </w:rPr>
            </w:pPr>
            <w:r w:rsidRPr="00CE1C19">
              <w:rPr>
                <w:rFonts w:ascii="Times New Roman" w:hAnsi="Times New Roman" w:cs="Times New Roman"/>
                <w:color w:val="auto"/>
                <w:sz w:val="26"/>
                <w:szCs w:val="26"/>
              </w:rPr>
              <w:t>W</w:t>
            </w:r>
          </w:p>
          <w:p w:rsidR="000315D4" w:rsidRPr="007B784F" w:rsidRDefault="000315D4" w:rsidP="000315D4">
            <w:pPr>
              <w:spacing w:line="360" w:lineRule="auto"/>
              <w:jc w:val="both"/>
              <w:rPr>
                <w:rFonts w:cs="Times New Roman"/>
                <w:szCs w:val="26"/>
              </w:rPr>
            </w:pPr>
            <w:r w:rsidRPr="007B784F">
              <w:rPr>
                <w:rFonts w:cs="Times New Roman"/>
                <w:b/>
                <w:szCs w:val="26"/>
              </w:rPr>
              <w:t xml:space="preserve">- </w:t>
            </w:r>
            <w:r w:rsidRPr="007B784F">
              <w:rPr>
                <w:rFonts w:cs="Times New Roman"/>
                <w:szCs w:val="26"/>
              </w:rPr>
              <w:t>Quán mới thành lập, chưa có nhiều khách hàng quen thuộc</w:t>
            </w:r>
          </w:p>
          <w:p w:rsidR="000315D4" w:rsidRPr="007B784F" w:rsidRDefault="000315D4" w:rsidP="000315D4">
            <w:pPr>
              <w:spacing w:line="360" w:lineRule="auto"/>
              <w:jc w:val="both"/>
              <w:rPr>
                <w:rFonts w:cs="Times New Roman"/>
                <w:szCs w:val="26"/>
              </w:rPr>
            </w:pPr>
            <w:r w:rsidRPr="007B784F">
              <w:rPr>
                <w:rFonts w:cs="Times New Roman"/>
                <w:szCs w:val="26"/>
              </w:rPr>
              <w:t xml:space="preserve">- Chưa có nhiều kinh nghiệm </w:t>
            </w:r>
          </w:p>
          <w:p w:rsidR="000315D4" w:rsidRPr="007B784F" w:rsidRDefault="000315D4" w:rsidP="000315D4">
            <w:pPr>
              <w:spacing w:line="360" w:lineRule="auto"/>
              <w:jc w:val="both"/>
              <w:rPr>
                <w:rFonts w:cs="Times New Roman"/>
                <w:szCs w:val="26"/>
              </w:rPr>
            </w:pPr>
            <w:r w:rsidRPr="007B784F">
              <w:rPr>
                <w:rFonts w:cs="Times New Roman"/>
                <w:szCs w:val="26"/>
              </w:rPr>
              <w:t>- Địa điểm thuê mướn</w:t>
            </w:r>
          </w:p>
        </w:tc>
        <w:tc>
          <w:tcPr>
            <w:tcW w:w="2880" w:type="dxa"/>
            <w:tcBorders>
              <w:top w:val="single" w:sz="4" w:space="0" w:color="auto"/>
              <w:left w:val="single" w:sz="4" w:space="0" w:color="auto"/>
              <w:bottom w:val="single" w:sz="4" w:space="0" w:color="auto"/>
              <w:right w:val="single" w:sz="4" w:space="0" w:color="auto"/>
            </w:tcBorders>
            <w:hideMark/>
          </w:tcPr>
          <w:p w:rsidR="000315D4" w:rsidRPr="007B784F" w:rsidRDefault="000315D4" w:rsidP="000315D4">
            <w:pPr>
              <w:spacing w:line="360" w:lineRule="auto"/>
              <w:jc w:val="both"/>
              <w:rPr>
                <w:rFonts w:cs="Times New Roman"/>
                <w:b/>
                <w:i/>
                <w:szCs w:val="26"/>
                <w:lang w:val="pt-BR"/>
              </w:rPr>
            </w:pPr>
            <w:r w:rsidRPr="007B784F">
              <w:rPr>
                <w:rFonts w:cs="Times New Roman"/>
                <w:b/>
                <w:i/>
                <w:szCs w:val="26"/>
                <w:lang w:val="pt-BR"/>
              </w:rPr>
              <w:t>WO</w:t>
            </w:r>
          </w:p>
          <w:p w:rsidR="000315D4" w:rsidRPr="007B784F" w:rsidRDefault="000315D4" w:rsidP="000315D4">
            <w:pPr>
              <w:spacing w:line="360" w:lineRule="auto"/>
              <w:jc w:val="both"/>
              <w:rPr>
                <w:rFonts w:cs="Times New Roman"/>
                <w:szCs w:val="26"/>
                <w:lang w:val="pt-BR"/>
              </w:rPr>
            </w:pPr>
            <w:r w:rsidRPr="007B784F">
              <w:rPr>
                <w:rFonts w:cs="Times New Roman"/>
                <w:szCs w:val="26"/>
                <w:lang w:val="pt-BR"/>
              </w:rPr>
              <w:t>- Huy động nguồn vốn</w:t>
            </w:r>
          </w:p>
          <w:p w:rsidR="000315D4" w:rsidRPr="007B784F" w:rsidRDefault="000315D4" w:rsidP="000315D4">
            <w:pPr>
              <w:spacing w:line="360" w:lineRule="auto"/>
              <w:jc w:val="both"/>
              <w:rPr>
                <w:rFonts w:cs="Times New Roman"/>
                <w:b/>
                <w:szCs w:val="26"/>
                <w:lang w:val="pt-BR"/>
              </w:rPr>
            </w:pPr>
          </w:p>
        </w:tc>
        <w:tc>
          <w:tcPr>
            <w:tcW w:w="2340" w:type="dxa"/>
            <w:tcBorders>
              <w:top w:val="single" w:sz="4" w:space="0" w:color="auto"/>
              <w:left w:val="single" w:sz="4" w:space="0" w:color="auto"/>
              <w:bottom w:val="single" w:sz="4" w:space="0" w:color="auto"/>
              <w:right w:val="single" w:sz="4" w:space="0" w:color="auto"/>
            </w:tcBorders>
            <w:hideMark/>
          </w:tcPr>
          <w:p w:rsidR="000315D4" w:rsidRPr="007B784F" w:rsidRDefault="000315D4" w:rsidP="000315D4">
            <w:pPr>
              <w:spacing w:line="360" w:lineRule="auto"/>
              <w:jc w:val="both"/>
              <w:rPr>
                <w:rFonts w:cs="Times New Roman"/>
                <w:b/>
                <w:i/>
                <w:szCs w:val="26"/>
                <w:lang w:val="pt-BR"/>
              </w:rPr>
            </w:pPr>
            <w:r w:rsidRPr="007B784F">
              <w:rPr>
                <w:rFonts w:cs="Times New Roman"/>
                <w:b/>
                <w:i/>
                <w:szCs w:val="26"/>
                <w:lang w:val="pt-BR"/>
              </w:rPr>
              <w:t>WT</w:t>
            </w:r>
          </w:p>
          <w:p w:rsidR="000315D4" w:rsidRPr="007B784F" w:rsidRDefault="000315D4" w:rsidP="000315D4">
            <w:pPr>
              <w:spacing w:line="360" w:lineRule="auto"/>
              <w:jc w:val="both"/>
              <w:rPr>
                <w:rFonts w:cs="Times New Roman"/>
                <w:szCs w:val="26"/>
                <w:lang w:val="pt-BR"/>
              </w:rPr>
            </w:pPr>
            <w:r w:rsidRPr="007B784F">
              <w:rPr>
                <w:rFonts w:cs="Times New Roman"/>
                <w:szCs w:val="26"/>
                <w:lang w:val="pt-BR"/>
              </w:rPr>
              <w:t xml:space="preserve">- Học hỏi kinh nghiệm </w:t>
            </w:r>
          </w:p>
        </w:tc>
      </w:tr>
    </w:tbl>
    <w:p w:rsidR="005D187F" w:rsidRDefault="005D187F" w:rsidP="005932DD"/>
    <w:p w:rsidR="005D187F" w:rsidRDefault="005D187F">
      <w:pPr>
        <w:spacing w:before="0" w:after="200"/>
      </w:pPr>
      <w:r>
        <w:br w:type="page"/>
      </w:r>
    </w:p>
    <w:p w:rsidR="005932DD" w:rsidRDefault="005D187F" w:rsidP="005D187F">
      <w:pPr>
        <w:pStyle w:val="A2"/>
      </w:pPr>
      <w:r>
        <w:lastRenderedPageBreak/>
        <w:t>Kế Hoạch Sản Xuất</w:t>
      </w:r>
    </w:p>
    <w:p w:rsidR="005D187F" w:rsidRDefault="00A27CC7" w:rsidP="00A27CC7">
      <w:pPr>
        <w:ind w:firstLine="360"/>
        <w:jc w:val="both"/>
      </w:pPr>
      <w:r>
        <w:t xml:space="preserve">Bắt tay làm đối tác với </w:t>
      </w:r>
      <w:r>
        <w:rPr>
          <w:rFonts w:ascii="Arial" w:hAnsi="Arial" w:cs="Arial"/>
          <w:b/>
          <w:bCs/>
          <w:i/>
          <w:iCs/>
          <w:color w:val="333333"/>
          <w:sz w:val="20"/>
          <w:szCs w:val="20"/>
          <w:shd w:val="clear" w:color="auto" w:fill="FFFFFF"/>
        </w:rPr>
        <w:t xml:space="preserve"> </w:t>
      </w:r>
      <w:r w:rsidRPr="00A27CC7">
        <w:t>Công Ty CP Cafe Kantata chỉ cung cấp cà phê chất lượng cao!</w:t>
      </w:r>
      <w:r>
        <w:t xml:space="preserve"> </w:t>
      </w:r>
      <w:r w:rsidRPr="00A27CC7">
        <w:t>Kantata là một trong số những đơn vị hàng đầu gia công cà phê số lượng lớn tại miền Bắc. Với nhiều năm kinh nghiệm trong việc sản xuất và phân phối cà phê, Công Ty CP Cafe Kantata ngày một mở rộng hệ thống sản xuất và tiến tới những khu chế biến gần vùng nguyên liệu để có được sản phẩm chất lượng cao nhất, đồng thời không ngừng nâng cao bộ máy sản xuất, chế biến ra nhiều loại cafe với những hương vị khác nhau để phục vụ cho từng đối tượng khách hàng ở các vùng miền khác nhau.</w:t>
      </w:r>
      <w:r>
        <w:t xml:space="preserve"> </w:t>
      </w:r>
    </w:p>
    <w:p w:rsidR="00A27CC7" w:rsidRDefault="00A27CC7" w:rsidP="00A27CC7">
      <w:pPr>
        <w:ind w:firstLine="360"/>
        <w:jc w:val="both"/>
      </w:pPr>
      <w:r>
        <w:t>Đây chính là nơi cung sản xuất và là đối tác với công ty của chúng ta. Tổng chi phí sản xuất và máy móc vận hành: 300.000.000 VNĐ</w:t>
      </w:r>
    </w:p>
    <w:p w:rsidR="00A27CC7" w:rsidRPr="00503C2C" w:rsidRDefault="00A27CC7" w:rsidP="00A27CC7">
      <w:pPr>
        <w:spacing w:line="360" w:lineRule="auto"/>
        <w:jc w:val="both"/>
        <w:rPr>
          <w:rFonts w:cs="Times New Roman"/>
          <w:b/>
          <w:szCs w:val="26"/>
        </w:rPr>
      </w:pPr>
      <w:r w:rsidRPr="00807362">
        <w:rPr>
          <w:rFonts w:cs="Times New Roman"/>
          <w:b/>
          <w:szCs w:val="26"/>
        </w:rPr>
        <w:t>Các khoản đầu tư và nguồn vốn ban đầu củ</w:t>
      </w:r>
      <w:r>
        <w:rPr>
          <w:rFonts w:cs="Times New Roman"/>
          <w:b/>
          <w:szCs w:val="26"/>
        </w:rPr>
        <w:t>a quán</w:t>
      </w:r>
    </w:p>
    <w:tbl>
      <w:tblPr>
        <w:tblStyle w:val="TableGrid"/>
        <w:tblW w:w="0" w:type="auto"/>
        <w:tblLook w:val="01E0" w:firstRow="1" w:lastRow="1" w:firstColumn="1" w:lastColumn="1" w:noHBand="0" w:noVBand="0"/>
      </w:tblPr>
      <w:tblGrid>
        <w:gridCol w:w="828"/>
        <w:gridCol w:w="5076"/>
        <w:gridCol w:w="2952"/>
      </w:tblGrid>
      <w:tr w:rsidR="00A27CC7" w:rsidRPr="00807362" w:rsidTr="003A0A1A">
        <w:trPr>
          <w:trHeight w:val="416"/>
        </w:trPr>
        <w:tc>
          <w:tcPr>
            <w:tcW w:w="828" w:type="dxa"/>
            <w:tcBorders>
              <w:top w:val="single" w:sz="4" w:space="0" w:color="auto"/>
              <w:left w:val="single" w:sz="4" w:space="0" w:color="auto"/>
              <w:bottom w:val="single" w:sz="4" w:space="0" w:color="auto"/>
              <w:right w:val="single" w:sz="4" w:space="0" w:color="auto"/>
            </w:tcBorders>
            <w:vAlign w:val="center"/>
          </w:tcPr>
          <w:p w:rsidR="00A27CC7" w:rsidRPr="00807362" w:rsidRDefault="00A27CC7" w:rsidP="003A0A1A">
            <w:pPr>
              <w:spacing w:line="360" w:lineRule="auto"/>
              <w:jc w:val="center"/>
              <w:rPr>
                <w:szCs w:val="26"/>
              </w:rPr>
            </w:pPr>
          </w:p>
        </w:tc>
        <w:tc>
          <w:tcPr>
            <w:tcW w:w="5076"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3A0A1A">
            <w:pPr>
              <w:spacing w:line="360" w:lineRule="auto"/>
              <w:jc w:val="center"/>
              <w:rPr>
                <w:b/>
                <w:szCs w:val="26"/>
              </w:rPr>
            </w:pPr>
            <w:r w:rsidRPr="00807362">
              <w:rPr>
                <w:b/>
                <w:szCs w:val="26"/>
              </w:rPr>
              <w:t>Tổng chi phí đầu tư ban đầu</w:t>
            </w:r>
          </w:p>
        </w:tc>
        <w:tc>
          <w:tcPr>
            <w:tcW w:w="2952"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3A0A1A">
            <w:pPr>
              <w:spacing w:line="360" w:lineRule="auto"/>
              <w:jc w:val="center"/>
              <w:rPr>
                <w:b/>
                <w:szCs w:val="26"/>
              </w:rPr>
            </w:pPr>
            <w:r w:rsidRPr="00807362">
              <w:rPr>
                <w:b/>
                <w:szCs w:val="26"/>
              </w:rPr>
              <w:t>750,315,000</w:t>
            </w:r>
          </w:p>
        </w:tc>
      </w:tr>
      <w:tr w:rsidR="00A27CC7" w:rsidRPr="00807362" w:rsidTr="003A0A1A">
        <w:trPr>
          <w:trHeight w:val="342"/>
        </w:trPr>
        <w:tc>
          <w:tcPr>
            <w:tcW w:w="828" w:type="dxa"/>
            <w:tcBorders>
              <w:top w:val="single" w:sz="4" w:space="0" w:color="auto"/>
              <w:left w:val="single" w:sz="4" w:space="0" w:color="auto"/>
              <w:bottom w:val="single" w:sz="4" w:space="0" w:color="auto"/>
              <w:right w:val="single" w:sz="4" w:space="0" w:color="auto"/>
            </w:tcBorders>
            <w:vAlign w:val="center"/>
          </w:tcPr>
          <w:p w:rsidR="00A27CC7" w:rsidRPr="00807362" w:rsidRDefault="00A27CC7" w:rsidP="003A0A1A">
            <w:pPr>
              <w:spacing w:line="360" w:lineRule="auto"/>
              <w:jc w:val="center"/>
              <w:rPr>
                <w:szCs w:val="26"/>
              </w:rPr>
            </w:pPr>
          </w:p>
        </w:tc>
        <w:tc>
          <w:tcPr>
            <w:tcW w:w="5076"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3A0A1A">
            <w:pPr>
              <w:spacing w:line="360" w:lineRule="auto"/>
              <w:jc w:val="center"/>
              <w:rPr>
                <w:szCs w:val="26"/>
              </w:rPr>
            </w:pPr>
            <w:r w:rsidRPr="00807362">
              <w:rPr>
                <w:szCs w:val="26"/>
              </w:rPr>
              <w:t>Vay Ngân hàng</w:t>
            </w:r>
          </w:p>
        </w:tc>
        <w:tc>
          <w:tcPr>
            <w:tcW w:w="2952"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3A0A1A">
            <w:pPr>
              <w:spacing w:line="360" w:lineRule="auto"/>
              <w:jc w:val="center"/>
              <w:rPr>
                <w:szCs w:val="26"/>
              </w:rPr>
            </w:pPr>
            <w:r w:rsidRPr="00807362">
              <w:rPr>
                <w:szCs w:val="26"/>
              </w:rPr>
              <w:t>200,000,000</w:t>
            </w:r>
          </w:p>
        </w:tc>
      </w:tr>
      <w:tr w:rsidR="00A27CC7" w:rsidRPr="00807362" w:rsidTr="003A0A1A">
        <w:trPr>
          <w:trHeight w:val="353"/>
        </w:trPr>
        <w:tc>
          <w:tcPr>
            <w:tcW w:w="828" w:type="dxa"/>
            <w:tcBorders>
              <w:top w:val="single" w:sz="4" w:space="0" w:color="auto"/>
              <w:left w:val="single" w:sz="4" w:space="0" w:color="auto"/>
              <w:bottom w:val="single" w:sz="4" w:space="0" w:color="auto"/>
              <w:right w:val="single" w:sz="4" w:space="0" w:color="auto"/>
            </w:tcBorders>
            <w:vAlign w:val="center"/>
          </w:tcPr>
          <w:p w:rsidR="00A27CC7" w:rsidRPr="00807362" w:rsidRDefault="00A27CC7" w:rsidP="003A0A1A">
            <w:pPr>
              <w:spacing w:line="360" w:lineRule="auto"/>
              <w:jc w:val="center"/>
              <w:rPr>
                <w:szCs w:val="26"/>
              </w:rPr>
            </w:pPr>
          </w:p>
        </w:tc>
        <w:tc>
          <w:tcPr>
            <w:tcW w:w="5076"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3A0A1A">
            <w:pPr>
              <w:spacing w:line="360" w:lineRule="auto"/>
              <w:jc w:val="center"/>
              <w:rPr>
                <w:szCs w:val="26"/>
              </w:rPr>
            </w:pPr>
            <w:r w:rsidRPr="00807362">
              <w:rPr>
                <w:szCs w:val="26"/>
              </w:rPr>
              <w:t>Vốn đóng góp</w:t>
            </w:r>
          </w:p>
        </w:tc>
        <w:tc>
          <w:tcPr>
            <w:tcW w:w="2952"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3A0A1A">
            <w:pPr>
              <w:spacing w:line="360" w:lineRule="auto"/>
              <w:jc w:val="center"/>
              <w:rPr>
                <w:szCs w:val="26"/>
              </w:rPr>
            </w:pPr>
            <w:r w:rsidRPr="00807362">
              <w:rPr>
                <w:szCs w:val="26"/>
              </w:rPr>
              <w:t>600,000,000</w:t>
            </w:r>
          </w:p>
        </w:tc>
      </w:tr>
      <w:tr w:rsidR="00A27CC7" w:rsidRPr="00807362" w:rsidTr="003A0A1A">
        <w:trPr>
          <w:trHeight w:val="348"/>
        </w:trPr>
        <w:tc>
          <w:tcPr>
            <w:tcW w:w="828" w:type="dxa"/>
            <w:tcBorders>
              <w:top w:val="single" w:sz="4" w:space="0" w:color="auto"/>
              <w:left w:val="single" w:sz="4" w:space="0" w:color="auto"/>
              <w:bottom w:val="single" w:sz="4" w:space="0" w:color="auto"/>
              <w:right w:val="single" w:sz="4" w:space="0" w:color="auto"/>
            </w:tcBorders>
            <w:vAlign w:val="center"/>
          </w:tcPr>
          <w:p w:rsidR="00A27CC7" w:rsidRPr="00807362" w:rsidRDefault="00A27CC7" w:rsidP="003A0A1A">
            <w:pPr>
              <w:spacing w:line="360" w:lineRule="auto"/>
              <w:jc w:val="center"/>
              <w:rPr>
                <w:szCs w:val="26"/>
              </w:rPr>
            </w:pPr>
          </w:p>
        </w:tc>
        <w:tc>
          <w:tcPr>
            <w:tcW w:w="5076"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3A0A1A">
            <w:pPr>
              <w:spacing w:line="360" w:lineRule="auto"/>
              <w:jc w:val="center"/>
              <w:rPr>
                <w:szCs w:val="26"/>
              </w:rPr>
            </w:pPr>
            <w:r w:rsidRPr="00807362">
              <w:rPr>
                <w:szCs w:val="26"/>
              </w:rPr>
              <w:t>Dự phòng</w:t>
            </w:r>
          </w:p>
        </w:tc>
        <w:tc>
          <w:tcPr>
            <w:tcW w:w="2952"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3A0A1A">
            <w:pPr>
              <w:spacing w:line="360" w:lineRule="auto"/>
              <w:jc w:val="center"/>
              <w:rPr>
                <w:szCs w:val="26"/>
              </w:rPr>
            </w:pPr>
            <w:r w:rsidRPr="00807362">
              <w:rPr>
                <w:szCs w:val="26"/>
              </w:rPr>
              <w:t>49,685,000</w:t>
            </w:r>
          </w:p>
        </w:tc>
      </w:tr>
    </w:tbl>
    <w:p w:rsidR="00A27CC7" w:rsidRPr="00807362" w:rsidRDefault="00A27CC7" w:rsidP="00A27CC7">
      <w:pPr>
        <w:spacing w:line="360" w:lineRule="auto"/>
        <w:jc w:val="both"/>
        <w:rPr>
          <w:rFonts w:cs="Times New Roman"/>
          <w:szCs w:val="26"/>
        </w:rPr>
      </w:pPr>
    </w:p>
    <w:p w:rsidR="00A27CC7" w:rsidRPr="00807362" w:rsidRDefault="00A27CC7" w:rsidP="00A27CC7">
      <w:pPr>
        <w:spacing w:line="360" w:lineRule="auto"/>
        <w:ind w:firstLine="180"/>
        <w:jc w:val="both"/>
        <w:rPr>
          <w:rFonts w:cs="Times New Roman"/>
          <w:szCs w:val="26"/>
        </w:rPr>
      </w:pPr>
      <w:r w:rsidRPr="00807362">
        <w:rPr>
          <w:rFonts w:cs="Times New Roman"/>
          <w:szCs w:val="26"/>
        </w:rPr>
        <w:t>Tổng chi phí đầu tư ban đầu của quán là 750,315,000 VNĐ.</w:t>
      </w:r>
    </w:p>
    <w:p w:rsidR="00A27CC7" w:rsidRPr="00807362" w:rsidRDefault="00A27CC7" w:rsidP="00A27CC7">
      <w:pPr>
        <w:spacing w:line="360" w:lineRule="auto"/>
        <w:ind w:firstLine="180"/>
        <w:jc w:val="both"/>
        <w:rPr>
          <w:rFonts w:cs="Times New Roman"/>
          <w:szCs w:val="26"/>
        </w:rPr>
      </w:pPr>
      <w:r w:rsidRPr="00807362">
        <w:rPr>
          <w:rFonts w:cs="Times New Roman"/>
          <w:szCs w:val="26"/>
        </w:rPr>
        <w:t>Vốn cổ phần: 3 thành viên mỗi người 200,000,000 VNĐ, tổng là 600,000,000 VNĐ.</w:t>
      </w:r>
    </w:p>
    <w:p w:rsidR="00A27CC7" w:rsidRPr="00807362" w:rsidRDefault="00A27CC7" w:rsidP="00A27CC7">
      <w:pPr>
        <w:spacing w:line="360" w:lineRule="auto"/>
        <w:ind w:firstLine="180"/>
        <w:jc w:val="both"/>
        <w:rPr>
          <w:rFonts w:cs="Times New Roman"/>
          <w:szCs w:val="26"/>
        </w:rPr>
      </w:pPr>
      <w:r w:rsidRPr="00807362">
        <w:rPr>
          <w:rFonts w:cs="Times New Roman"/>
          <w:szCs w:val="26"/>
        </w:rPr>
        <w:t>Vốn vay NH là 200,000,000 VNĐ chiếm 25% tổng nguồn vốn.</w:t>
      </w:r>
    </w:p>
    <w:p w:rsidR="00A27CC7" w:rsidRDefault="00A27CC7" w:rsidP="00A27CC7">
      <w:pPr>
        <w:spacing w:line="360" w:lineRule="auto"/>
        <w:ind w:firstLine="180"/>
        <w:jc w:val="both"/>
        <w:rPr>
          <w:rFonts w:cs="Times New Roman"/>
          <w:szCs w:val="26"/>
        </w:rPr>
      </w:pPr>
      <w:r w:rsidRPr="00807362">
        <w:rPr>
          <w:rFonts w:cs="Times New Roman"/>
          <w:szCs w:val="26"/>
        </w:rPr>
        <w:t>Số tiền dự trù của quán là 49,685,000 VNĐ.</w:t>
      </w:r>
    </w:p>
    <w:p w:rsidR="00A27CC7" w:rsidRPr="00503C2C" w:rsidRDefault="00A27CC7" w:rsidP="00A27CC7">
      <w:pPr>
        <w:spacing w:line="360" w:lineRule="auto"/>
        <w:ind w:firstLine="180"/>
        <w:jc w:val="both"/>
        <w:rPr>
          <w:rFonts w:cs="Times New Roman"/>
          <w:b/>
          <w:szCs w:val="26"/>
        </w:rPr>
      </w:pPr>
      <w:r w:rsidRPr="00807362">
        <w:rPr>
          <w:rFonts w:cs="Times New Roman"/>
          <w:b/>
          <w:szCs w:val="26"/>
        </w:rPr>
        <w:t>Dự trù công suất hoạt động củ</w:t>
      </w:r>
      <w:r>
        <w:rPr>
          <w:rFonts w:cs="Times New Roman"/>
          <w:b/>
          <w:szCs w:val="26"/>
        </w:rPr>
        <w:t>a quán</w:t>
      </w:r>
    </w:p>
    <w:tbl>
      <w:tblPr>
        <w:tblStyle w:val="TableGrid"/>
        <w:tblW w:w="0" w:type="auto"/>
        <w:tblLook w:val="01E0" w:firstRow="1" w:lastRow="1" w:firstColumn="1" w:lastColumn="1" w:noHBand="0" w:noVBand="0"/>
      </w:tblPr>
      <w:tblGrid>
        <w:gridCol w:w="4428"/>
        <w:gridCol w:w="4428"/>
      </w:tblGrid>
      <w:tr w:rsidR="00A27CC7" w:rsidRPr="00807362" w:rsidTr="003A0A1A">
        <w:trPr>
          <w:trHeight w:val="423"/>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t>Số lượng bàn</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t>75</w:t>
            </w:r>
          </w:p>
        </w:tc>
      </w:tr>
      <w:tr w:rsidR="00A27CC7" w:rsidRPr="00807362" w:rsidTr="003A0A1A">
        <w:trPr>
          <w:trHeight w:val="350"/>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t>Tổng số ly/bàn/giờ</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t>1,5</w:t>
            </w:r>
          </w:p>
        </w:tc>
      </w:tr>
      <w:tr w:rsidR="00A27CC7" w:rsidRPr="00807362" w:rsidTr="003A0A1A">
        <w:trPr>
          <w:trHeight w:val="357"/>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t>Giờ hoạt động/ngày</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t>16</w:t>
            </w:r>
          </w:p>
        </w:tc>
      </w:tr>
      <w:tr w:rsidR="00A27CC7" w:rsidRPr="00807362" w:rsidTr="003A0A1A">
        <w:trPr>
          <w:trHeight w:val="340"/>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lastRenderedPageBreak/>
              <w:t>Tổng số ly bán ngày</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t>1800</w:t>
            </w:r>
          </w:p>
        </w:tc>
      </w:tr>
      <w:tr w:rsidR="00A27CC7" w:rsidRPr="00807362" w:rsidTr="003A0A1A">
        <w:trPr>
          <w:trHeight w:val="351"/>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t>Năm đầu công suất  40%/ngày</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t>720</w:t>
            </w:r>
          </w:p>
        </w:tc>
      </w:tr>
      <w:tr w:rsidR="00A27CC7" w:rsidRPr="00807362" w:rsidTr="003A0A1A">
        <w:trPr>
          <w:trHeight w:val="347"/>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t>Tổng số ly bán/tuần</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t>5040</w:t>
            </w:r>
          </w:p>
        </w:tc>
      </w:tr>
      <w:tr w:rsidR="00A27CC7" w:rsidRPr="00807362" w:rsidTr="003A0A1A">
        <w:trPr>
          <w:trHeight w:val="342"/>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t>Tổng số ly bán/tháng</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t>20160</w:t>
            </w:r>
          </w:p>
        </w:tc>
      </w:tr>
      <w:tr w:rsidR="00A27CC7" w:rsidRPr="00807362" w:rsidTr="003A0A1A">
        <w:trPr>
          <w:trHeight w:val="353"/>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szCs w:val="26"/>
              </w:rPr>
            </w:pPr>
            <w:r w:rsidRPr="00807362">
              <w:rPr>
                <w:szCs w:val="26"/>
              </w:rPr>
              <w:t>Tồng số ly bán/năm</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3A0A1A">
            <w:pPr>
              <w:spacing w:line="360" w:lineRule="auto"/>
              <w:jc w:val="both"/>
              <w:rPr>
                <w:b/>
                <w:szCs w:val="26"/>
              </w:rPr>
            </w:pPr>
            <w:r w:rsidRPr="00807362">
              <w:rPr>
                <w:b/>
                <w:szCs w:val="26"/>
              </w:rPr>
              <w:t>241920</w:t>
            </w:r>
          </w:p>
        </w:tc>
      </w:tr>
    </w:tbl>
    <w:p w:rsidR="00A27CC7" w:rsidRPr="00807362" w:rsidRDefault="00A27CC7" w:rsidP="00A27CC7">
      <w:pPr>
        <w:spacing w:line="360" w:lineRule="auto"/>
        <w:ind w:firstLine="180"/>
        <w:jc w:val="both"/>
        <w:rPr>
          <w:rFonts w:cs="Times New Roman"/>
          <w:szCs w:val="26"/>
        </w:rPr>
      </w:pPr>
    </w:p>
    <w:p w:rsidR="00A27CC7" w:rsidRDefault="00A27CC7" w:rsidP="00A27CC7">
      <w:pPr>
        <w:pStyle w:val="A2"/>
      </w:pPr>
      <w:r>
        <w:t>Sơ đồ tổ chức nhận sự:</w:t>
      </w:r>
    </w:p>
    <w:p w:rsidR="002C0FB7" w:rsidRDefault="002C0FB7">
      <w:pPr>
        <w:spacing w:before="0" w:after="200"/>
      </w:pPr>
      <w:r>
        <w:rPr>
          <w:noProof/>
        </w:rPr>
        <mc:AlternateContent>
          <mc:Choice Requires="wpg">
            <w:drawing>
              <wp:anchor distT="0" distB="0" distL="114300" distR="114300" simplePos="0" relativeHeight="251661312" behindDoc="0" locked="0" layoutInCell="1" allowOverlap="1" wp14:anchorId="06877DAC" wp14:editId="16ECDB05">
                <wp:simplePos x="0" y="0"/>
                <wp:positionH relativeFrom="column">
                  <wp:posOffset>-54389</wp:posOffset>
                </wp:positionH>
                <wp:positionV relativeFrom="paragraph">
                  <wp:posOffset>544700</wp:posOffset>
                </wp:positionV>
                <wp:extent cx="6706235" cy="2438400"/>
                <wp:effectExtent l="0" t="0" r="18415" b="1905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235" cy="2438400"/>
                          <a:chOff x="790" y="8695"/>
                          <a:chExt cx="10561" cy="3841"/>
                        </a:xfrm>
                      </wpg:grpSpPr>
                      <wps:wsp>
                        <wps:cNvPr id="3" name="Rectangle 20"/>
                        <wps:cNvSpPr>
                          <a:spLocks noChangeArrowheads="1"/>
                        </wps:cNvSpPr>
                        <wps:spPr bwMode="auto">
                          <a:xfrm>
                            <a:off x="3340" y="8695"/>
                            <a:ext cx="2520" cy="720"/>
                          </a:xfrm>
                          <a:prstGeom prst="rect">
                            <a:avLst/>
                          </a:prstGeom>
                          <a:solidFill>
                            <a:srgbClr val="FFFFFF"/>
                          </a:solidFill>
                          <a:ln w="9525">
                            <a:solidFill>
                              <a:srgbClr val="000000"/>
                            </a:solidFill>
                            <a:miter lim="800000"/>
                            <a:headEnd/>
                            <a:tailEnd/>
                          </a:ln>
                        </wps:spPr>
                        <wps:txbx>
                          <w:txbxContent>
                            <w:p w:rsidR="002C0FB7" w:rsidRPr="00642A4A" w:rsidRDefault="002C0FB7" w:rsidP="002C0FB7">
                              <w:pPr>
                                <w:jc w:val="center"/>
                                <w:rPr>
                                  <w:rFonts w:cs="Times New Roman"/>
                                </w:rPr>
                              </w:pPr>
                              <w:r w:rsidRPr="00642A4A">
                                <w:rPr>
                                  <w:rFonts w:cs="Times New Roman"/>
                                </w:rPr>
                                <w:t>CHỦ QUÁN</w:t>
                              </w:r>
                            </w:p>
                          </w:txbxContent>
                        </wps:txbx>
                        <wps:bodyPr rot="0" vert="horz" wrap="square" lIns="91440" tIns="45720" rIns="91440" bIns="45720" anchor="t" anchorCtr="0" upright="1">
                          <a:noAutofit/>
                        </wps:bodyPr>
                      </wps:wsp>
                      <wps:wsp>
                        <wps:cNvPr id="4" name="Rectangle 21"/>
                        <wps:cNvSpPr>
                          <a:spLocks noChangeArrowheads="1"/>
                        </wps:cNvSpPr>
                        <wps:spPr bwMode="auto">
                          <a:xfrm>
                            <a:off x="2005" y="10238"/>
                            <a:ext cx="1853" cy="540"/>
                          </a:xfrm>
                          <a:prstGeom prst="rect">
                            <a:avLst/>
                          </a:prstGeom>
                          <a:solidFill>
                            <a:srgbClr val="FFFFFF"/>
                          </a:solidFill>
                          <a:ln w="9525">
                            <a:solidFill>
                              <a:srgbClr val="000000"/>
                            </a:solidFill>
                            <a:miter lim="800000"/>
                            <a:headEnd/>
                            <a:tailEnd/>
                          </a:ln>
                        </wps:spPr>
                        <wps:txbx>
                          <w:txbxContent>
                            <w:p w:rsidR="002C0FB7" w:rsidRPr="00642A4A" w:rsidRDefault="002C0FB7" w:rsidP="002C0FB7">
                              <w:pPr>
                                <w:jc w:val="center"/>
                                <w:rPr>
                                  <w:rFonts w:cs="Times New Roman"/>
                                  <w:bCs/>
                                </w:rPr>
                              </w:pPr>
                              <w:r w:rsidRPr="00642A4A">
                                <w:rPr>
                                  <w:rFonts w:cs="Times New Roman"/>
                                  <w:bCs/>
                                </w:rPr>
                                <w:t>KẾ TOÁN</w:t>
                              </w:r>
                            </w:p>
                          </w:txbxContent>
                        </wps:txbx>
                        <wps:bodyPr rot="0" vert="horz" wrap="square" lIns="91440" tIns="45720" rIns="91440" bIns="45720" anchor="t" anchorCtr="0" upright="1">
                          <a:noAutofit/>
                        </wps:bodyPr>
                      </wps:wsp>
                      <wps:wsp>
                        <wps:cNvPr id="5" name="Rectangle 22"/>
                        <wps:cNvSpPr>
                          <a:spLocks noChangeArrowheads="1"/>
                        </wps:cNvSpPr>
                        <wps:spPr bwMode="auto">
                          <a:xfrm>
                            <a:off x="5185" y="10238"/>
                            <a:ext cx="2700" cy="540"/>
                          </a:xfrm>
                          <a:prstGeom prst="rect">
                            <a:avLst/>
                          </a:prstGeom>
                          <a:solidFill>
                            <a:srgbClr val="FFFFFF"/>
                          </a:solidFill>
                          <a:ln w="9525">
                            <a:solidFill>
                              <a:srgbClr val="000000"/>
                            </a:solidFill>
                            <a:miter lim="800000"/>
                            <a:headEnd/>
                            <a:tailEnd/>
                          </a:ln>
                        </wps:spPr>
                        <wps:txbx>
                          <w:txbxContent>
                            <w:p w:rsidR="002C0FB7" w:rsidRPr="00642A4A" w:rsidRDefault="002C0FB7" w:rsidP="002C0FB7">
                              <w:pPr>
                                <w:jc w:val="center"/>
                                <w:rPr>
                                  <w:rFonts w:cs="Times New Roman"/>
                                  <w:bCs/>
                                </w:rPr>
                              </w:pPr>
                              <w:r w:rsidRPr="00642A4A">
                                <w:rPr>
                                  <w:rFonts w:cs="Times New Roman"/>
                                  <w:bCs/>
                                </w:rPr>
                                <w:t>QUẢN LÝ</w:t>
                              </w:r>
                            </w:p>
                          </w:txbxContent>
                        </wps:txbx>
                        <wps:bodyPr rot="0" vert="horz" wrap="square" lIns="91440" tIns="45720" rIns="91440" bIns="45720" anchor="t" anchorCtr="0" upright="1">
                          <a:noAutofit/>
                        </wps:bodyPr>
                      </wps:wsp>
                      <wps:wsp>
                        <wps:cNvPr id="6" name="Rectangle 23"/>
                        <wps:cNvSpPr>
                          <a:spLocks noChangeArrowheads="1"/>
                        </wps:cNvSpPr>
                        <wps:spPr bwMode="auto">
                          <a:xfrm>
                            <a:off x="2823" y="11994"/>
                            <a:ext cx="1958" cy="540"/>
                          </a:xfrm>
                          <a:prstGeom prst="rect">
                            <a:avLst/>
                          </a:prstGeom>
                          <a:solidFill>
                            <a:srgbClr val="FFFFFF"/>
                          </a:solidFill>
                          <a:ln w="9525">
                            <a:solidFill>
                              <a:srgbClr val="000000"/>
                            </a:solidFill>
                            <a:miter lim="800000"/>
                            <a:headEnd/>
                            <a:tailEnd/>
                          </a:ln>
                        </wps:spPr>
                        <wps:txbx>
                          <w:txbxContent>
                            <w:p w:rsidR="002C0FB7" w:rsidRPr="00642A4A" w:rsidRDefault="002C0FB7" w:rsidP="002C0FB7">
                              <w:pPr>
                                <w:jc w:val="center"/>
                                <w:rPr>
                                  <w:rFonts w:cs="Times New Roman"/>
                                  <w:b/>
                                  <w:bCs/>
                                </w:rPr>
                              </w:pPr>
                              <w:r w:rsidRPr="00642A4A">
                                <w:rPr>
                                  <w:rFonts w:cs="Times New Roman"/>
                                  <w:bCs/>
                                </w:rPr>
                                <w:t xml:space="preserve">PHỤC VỤ </w:t>
                              </w:r>
                            </w:p>
                          </w:txbxContent>
                        </wps:txbx>
                        <wps:bodyPr rot="0" vert="horz" wrap="square" lIns="91440" tIns="45720" rIns="91440" bIns="45720" anchor="t" anchorCtr="0" upright="1">
                          <a:noAutofit/>
                        </wps:bodyPr>
                      </wps:wsp>
                      <wps:wsp>
                        <wps:cNvPr id="7" name="Rectangle 24"/>
                        <wps:cNvSpPr>
                          <a:spLocks noChangeArrowheads="1"/>
                        </wps:cNvSpPr>
                        <wps:spPr bwMode="auto">
                          <a:xfrm>
                            <a:off x="5192" y="11994"/>
                            <a:ext cx="1928" cy="540"/>
                          </a:xfrm>
                          <a:prstGeom prst="rect">
                            <a:avLst/>
                          </a:prstGeom>
                          <a:solidFill>
                            <a:srgbClr val="FFFFFF"/>
                          </a:solidFill>
                          <a:ln w="9525">
                            <a:solidFill>
                              <a:srgbClr val="000000"/>
                            </a:solidFill>
                            <a:miter lim="800000"/>
                            <a:headEnd/>
                            <a:tailEnd/>
                          </a:ln>
                        </wps:spPr>
                        <wps:txbx>
                          <w:txbxContent>
                            <w:p w:rsidR="002C0FB7" w:rsidRPr="00642A4A" w:rsidRDefault="002C0FB7" w:rsidP="002C0FB7">
                              <w:pPr>
                                <w:jc w:val="center"/>
                                <w:rPr>
                                  <w:rFonts w:cs="Times New Roman"/>
                                  <w:b/>
                                  <w:bCs/>
                                </w:rPr>
                              </w:pPr>
                              <w:r w:rsidRPr="00642A4A">
                                <w:rPr>
                                  <w:rFonts w:cs="Times New Roman"/>
                                  <w:bCs/>
                                </w:rPr>
                                <w:t>PHA CHẾ</w:t>
                              </w:r>
                            </w:p>
                            <w:p w:rsidR="002C0FB7" w:rsidRDefault="002C0FB7" w:rsidP="002C0FB7"/>
                          </w:txbxContent>
                        </wps:txbx>
                        <wps:bodyPr rot="0" vert="horz" wrap="square" lIns="91440" tIns="45720" rIns="91440" bIns="45720" anchor="t" anchorCtr="0" upright="1">
                          <a:noAutofit/>
                        </wps:bodyPr>
                      </wps:wsp>
                      <wps:wsp>
                        <wps:cNvPr id="8" name="Rectangle 25"/>
                        <wps:cNvSpPr>
                          <a:spLocks noChangeArrowheads="1"/>
                        </wps:cNvSpPr>
                        <wps:spPr bwMode="auto">
                          <a:xfrm>
                            <a:off x="790" y="11994"/>
                            <a:ext cx="1860" cy="540"/>
                          </a:xfrm>
                          <a:prstGeom prst="rect">
                            <a:avLst/>
                          </a:prstGeom>
                          <a:solidFill>
                            <a:srgbClr val="FFFFFF"/>
                          </a:solidFill>
                          <a:ln w="9525">
                            <a:solidFill>
                              <a:srgbClr val="000000"/>
                            </a:solidFill>
                            <a:miter lim="800000"/>
                            <a:headEnd/>
                            <a:tailEnd/>
                          </a:ln>
                        </wps:spPr>
                        <wps:txbx>
                          <w:txbxContent>
                            <w:p w:rsidR="002C0FB7" w:rsidRPr="00642A4A" w:rsidRDefault="002C0FB7" w:rsidP="002C0FB7">
                              <w:pPr>
                                <w:jc w:val="center"/>
                                <w:rPr>
                                  <w:rFonts w:cs="Times New Roman"/>
                                  <w:bCs/>
                                </w:rPr>
                              </w:pPr>
                              <w:r w:rsidRPr="00642A4A">
                                <w:rPr>
                                  <w:rFonts w:cs="Times New Roman"/>
                                  <w:bCs/>
                                </w:rPr>
                                <w:t>THU NGÂN</w:t>
                              </w:r>
                            </w:p>
                            <w:p w:rsidR="002C0FB7" w:rsidRDefault="002C0FB7" w:rsidP="002C0FB7"/>
                          </w:txbxContent>
                        </wps:txbx>
                        <wps:bodyPr rot="0" vert="horz" wrap="square" lIns="91440" tIns="45720" rIns="91440" bIns="45720" anchor="t" anchorCtr="0" upright="1">
                          <a:noAutofit/>
                        </wps:bodyPr>
                      </wps:wsp>
                      <wps:wsp>
                        <wps:cNvPr id="9" name="Rectangle 26"/>
                        <wps:cNvSpPr>
                          <a:spLocks noChangeArrowheads="1"/>
                        </wps:cNvSpPr>
                        <wps:spPr bwMode="auto">
                          <a:xfrm>
                            <a:off x="7495" y="11996"/>
                            <a:ext cx="1808" cy="540"/>
                          </a:xfrm>
                          <a:prstGeom prst="rect">
                            <a:avLst/>
                          </a:prstGeom>
                          <a:solidFill>
                            <a:srgbClr val="FFFFFF"/>
                          </a:solidFill>
                          <a:ln w="9525">
                            <a:solidFill>
                              <a:srgbClr val="000000"/>
                            </a:solidFill>
                            <a:miter lim="800000"/>
                            <a:headEnd/>
                            <a:tailEnd/>
                          </a:ln>
                        </wps:spPr>
                        <wps:txbx>
                          <w:txbxContent>
                            <w:p w:rsidR="002C0FB7" w:rsidRPr="00642A4A" w:rsidRDefault="002C0FB7" w:rsidP="002C0FB7">
                              <w:pPr>
                                <w:jc w:val="center"/>
                                <w:rPr>
                                  <w:rFonts w:cs="Times New Roman"/>
                                  <w:bCs/>
                                </w:rPr>
                              </w:pPr>
                              <w:r w:rsidRPr="00642A4A">
                                <w:rPr>
                                  <w:rFonts w:cs="Times New Roman"/>
                                  <w:bCs/>
                                </w:rPr>
                                <w:t>LAO CÔNG</w:t>
                              </w:r>
                            </w:p>
                            <w:p w:rsidR="002C0FB7" w:rsidRDefault="002C0FB7" w:rsidP="002C0FB7"/>
                          </w:txbxContent>
                        </wps:txbx>
                        <wps:bodyPr rot="0" vert="horz" wrap="square" lIns="91440" tIns="45720" rIns="91440" bIns="45720" anchor="t" anchorCtr="0" upright="1">
                          <a:noAutofit/>
                        </wps:bodyPr>
                      </wps:wsp>
                      <wps:wsp>
                        <wps:cNvPr id="10" name="AutoShape 27"/>
                        <wps:cNvCnPr>
                          <a:cxnSpLocks noChangeShapeType="1"/>
                        </wps:cNvCnPr>
                        <wps:spPr bwMode="auto">
                          <a:xfrm>
                            <a:off x="4653" y="9484"/>
                            <a:ext cx="0" cy="3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a:off x="2823" y="9816"/>
                            <a:ext cx="3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29"/>
                        <wps:cNvCnPr>
                          <a:cxnSpLocks noChangeShapeType="1"/>
                        </wps:cNvCnPr>
                        <wps:spPr bwMode="auto">
                          <a:xfrm>
                            <a:off x="6663" y="9816"/>
                            <a:ext cx="0"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30"/>
                        <wps:cNvCnPr>
                          <a:cxnSpLocks noChangeShapeType="1"/>
                        </wps:cNvCnPr>
                        <wps:spPr bwMode="auto">
                          <a:xfrm>
                            <a:off x="2823" y="9816"/>
                            <a:ext cx="0"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31"/>
                        <wps:cNvCnPr>
                          <a:cxnSpLocks noChangeShapeType="1"/>
                        </wps:cNvCnPr>
                        <wps:spPr bwMode="auto">
                          <a:xfrm>
                            <a:off x="6198" y="11270"/>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32"/>
                        <wps:cNvCnPr>
                          <a:cxnSpLocks noChangeShapeType="1"/>
                        </wps:cNvCnPr>
                        <wps:spPr bwMode="auto">
                          <a:xfrm>
                            <a:off x="6648" y="10847"/>
                            <a:ext cx="0"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33"/>
                        <wps:cNvCnPr>
                          <a:cxnSpLocks noChangeShapeType="1"/>
                        </wps:cNvCnPr>
                        <wps:spPr bwMode="auto">
                          <a:xfrm>
                            <a:off x="3738" y="11270"/>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34"/>
                        <wps:cNvCnPr>
                          <a:cxnSpLocks noChangeShapeType="1"/>
                        </wps:cNvCnPr>
                        <wps:spPr bwMode="auto">
                          <a:xfrm>
                            <a:off x="1712" y="11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35"/>
                        <wps:cNvCnPr>
                          <a:cxnSpLocks noChangeShapeType="1"/>
                        </wps:cNvCnPr>
                        <wps:spPr bwMode="auto">
                          <a:xfrm>
                            <a:off x="10592" y="11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36"/>
                        <wps:cNvCnPr>
                          <a:cxnSpLocks noChangeShapeType="1"/>
                        </wps:cNvCnPr>
                        <wps:spPr bwMode="auto">
                          <a:xfrm>
                            <a:off x="1728" y="11270"/>
                            <a:ext cx="8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37"/>
                        <wps:cNvSpPr>
                          <a:spLocks noChangeArrowheads="1"/>
                        </wps:cNvSpPr>
                        <wps:spPr bwMode="auto">
                          <a:xfrm>
                            <a:off x="9543" y="11996"/>
                            <a:ext cx="1808" cy="540"/>
                          </a:xfrm>
                          <a:prstGeom prst="rect">
                            <a:avLst/>
                          </a:prstGeom>
                          <a:solidFill>
                            <a:srgbClr val="FFFFFF"/>
                          </a:solidFill>
                          <a:ln w="9525">
                            <a:solidFill>
                              <a:srgbClr val="000000"/>
                            </a:solidFill>
                            <a:miter lim="800000"/>
                            <a:headEnd/>
                            <a:tailEnd/>
                          </a:ln>
                        </wps:spPr>
                        <wps:txbx>
                          <w:txbxContent>
                            <w:p w:rsidR="002C0FB7" w:rsidRDefault="002C0FB7" w:rsidP="002C0FB7">
                              <w:pPr>
                                <w:jc w:val="center"/>
                                <w:rPr>
                                  <w:rFonts w:cs="Times New Roman"/>
                                  <w:bCs/>
                                </w:rPr>
                              </w:pPr>
                              <w:r w:rsidRPr="00642A4A">
                                <w:rPr>
                                  <w:rFonts w:cs="Times New Roman"/>
                                  <w:bCs/>
                                </w:rPr>
                                <w:t>BẢO VỆ</w:t>
                              </w:r>
                            </w:p>
                            <w:p w:rsidR="002C0FB7" w:rsidRDefault="002C0FB7" w:rsidP="002C0FB7">
                              <w:pPr>
                                <w:jc w:val="center"/>
                                <w:rPr>
                                  <w:rFonts w:cs="Times New Roman"/>
                                  <w:bCs/>
                                </w:rPr>
                              </w:pPr>
                            </w:p>
                            <w:p w:rsidR="002C0FB7" w:rsidRPr="00642A4A" w:rsidRDefault="002C0FB7" w:rsidP="002C0FB7">
                              <w:pPr>
                                <w:jc w:val="center"/>
                                <w:rPr>
                                  <w:rFonts w:cs="Times New Roman"/>
                                  <w:bCs/>
                                </w:rPr>
                              </w:pPr>
                              <w:r>
                                <w:rPr>
                                  <w:rFonts w:cs="Times New Roman"/>
                                  <w:bCs/>
                                </w:rPr>
                                <w:t>aaa</w:t>
                              </w:r>
                            </w:p>
                            <w:p w:rsidR="002C0FB7" w:rsidRDefault="002C0FB7" w:rsidP="002C0FB7"/>
                          </w:txbxContent>
                        </wps:txbx>
                        <wps:bodyPr rot="0" vert="horz" wrap="square" lIns="91440" tIns="45720" rIns="91440" bIns="45720" anchor="t" anchorCtr="0" upright="1">
                          <a:noAutofit/>
                        </wps:bodyPr>
                      </wps:wsp>
                      <wps:wsp>
                        <wps:cNvPr id="21" name="AutoShape 38"/>
                        <wps:cNvCnPr>
                          <a:cxnSpLocks noChangeShapeType="1"/>
                        </wps:cNvCnPr>
                        <wps:spPr bwMode="auto">
                          <a:xfrm>
                            <a:off x="8583" y="11255"/>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39"/>
                        <wps:cNvCnPr/>
                        <wps:spPr bwMode="auto">
                          <a:xfrm>
                            <a:off x="2800" y="1089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32" style="position:absolute;margin-left:-4.3pt;margin-top:42.9pt;width:528.05pt;height:192pt;z-index:251661312" coordorigin="790,8695" coordsize="1056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">
                <v:rect id="Rectangle 20" o:spid="_x0000_s1033" style="position:absolute;left:3340;top:8695;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2C0FB7" w:rsidRPr="00642A4A" w:rsidRDefault="002C0FB7" w:rsidP="002C0FB7">
                        <w:pPr>
                          <w:jc w:val="center"/>
                          <w:rPr>
                            <w:rFonts w:cs="Times New Roman"/>
                          </w:rPr>
                        </w:pPr>
                        <w:r w:rsidRPr="00642A4A">
                          <w:rPr>
                            <w:rFonts w:cs="Times New Roman"/>
                          </w:rPr>
                          <w:t>CHỦ QUÁN</w:t>
                        </w:r>
                      </w:p>
                    </w:txbxContent>
                  </v:textbox>
                </v:rect>
                <v:rect id="Rectangle 21" o:spid="_x0000_s1034" style="position:absolute;left:2005;top:10238;width:185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C0FB7" w:rsidRPr="00642A4A" w:rsidRDefault="002C0FB7" w:rsidP="002C0FB7">
                        <w:pPr>
                          <w:jc w:val="center"/>
                          <w:rPr>
                            <w:rFonts w:cs="Times New Roman"/>
                            <w:bCs/>
                          </w:rPr>
                        </w:pPr>
                        <w:r w:rsidRPr="00642A4A">
                          <w:rPr>
                            <w:rFonts w:cs="Times New Roman"/>
                            <w:bCs/>
                          </w:rPr>
                          <w:t>KẾ TOÁN</w:t>
                        </w:r>
                      </w:p>
                    </w:txbxContent>
                  </v:textbox>
                </v:rect>
                <v:rect id="Rectangle 22" o:spid="_x0000_s1035" style="position:absolute;left:5185;top:10238;width:27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2C0FB7" w:rsidRPr="00642A4A" w:rsidRDefault="002C0FB7" w:rsidP="002C0FB7">
                        <w:pPr>
                          <w:jc w:val="center"/>
                          <w:rPr>
                            <w:rFonts w:cs="Times New Roman"/>
                            <w:bCs/>
                          </w:rPr>
                        </w:pPr>
                        <w:r w:rsidRPr="00642A4A">
                          <w:rPr>
                            <w:rFonts w:cs="Times New Roman"/>
                            <w:bCs/>
                          </w:rPr>
                          <w:t>QUẢN LÝ</w:t>
                        </w:r>
                      </w:p>
                    </w:txbxContent>
                  </v:textbox>
                </v:rect>
                <v:rect id="Rectangle 23" o:spid="_x0000_s1036" style="position:absolute;left:2823;top:11994;width:195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2C0FB7" w:rsidRPr="00642A4A" w:rsidRDefault="002C0FB7" w:rsidP="002C0FB7">
                        <w:pPr>
                          <w:jc w:val="center"/>
                          <w:rPr>
                            <w:rFonts w:cs="Times New Roman"/>
                            <w:b/>
                            <w:bCs/>
                          </w:rPr>
                        </w:pPr>
                        <w:r w:rsidRPr="00642A4A">
                          <w:rPr>
                            <w:rFonts w:cs="Times New Roman"/>
                            <w:bCs/>
                          </w:rPr>
                          <w:t xml:space="preserve">PHỤC VỤ </w:t>
                        </w:r>
                      </w:p>
                    </w:txbxContent>
                  </v:textbox>
                </v:rect>
                <v:rect id="Rectangle 24" o:spid="_x0000_s1037" style="position:absolute;left:5192;top:11994;width:192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2C0FB7" w:rsidRPr="00642A4A" w:rsidRDefault="002C0FB7" w:rsidP="002C0FB7">
                        <w:pPr>
                          <w:jc w:val="center"/>
                          <w:rPr>
                            <w:rFonts w:cs="Times New Roman"/>
                            <w:b/>
                            <w:bCs/>
                          </w:rPr>
                        </w:pPr>
                        <w:r w:rsidRPr="00642A4A">
                          <w:rPr>
                            <w:rFonts w:cs="Times New Roman"/>
                            <w:bCs/>
                          </w:rPr>
                          <w:t>PHA CHẾ</w:t>
                        </w:r>
                      </w:p>
                      <w:p w:rsidR="002C0FB7" w:rsidRDefault="002C0FB7" w:rsidP="002C0FB7"/>
                    </w:txbxContent>
                  </v:textbox>
                </v:rect>
                <v:rect id="Rectangle 25" o:spid="_x0000_s1038" style="position:absolute;left:790;top:11994;width:18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2C0FB7" w:rsidRPr="00642A4A" w:rsidRDefault="002C0FB7" w:rsidP="002C0FB7">
                        <w:pPr>
                          <w:jc w:val="center"/>
                          <w:rPr>
                            <w:rFonts w:cs="Times New Roman"/>
                            <w:bCs/>
                          </w:rPr>
                        </w:pPr>
                        <w:r w:rsidRPr="00642A4A">
                          <w:rPr>
                            <w:rFonts w:cs="Times New Roman"/>
                            <w:bCs/>
                          </w:rPr>
                          <w:t>THU NGÂN</w:t>
                        </w:r>
                      </w:p>
                      <w:p w:rsidR="002C0FB7" w:rsidRDefault="002C0FB7" w:rsidP="002C0FB7"/>
                    </w:txbxContent>
                  </v:textbox>
                </v:rect>
                <v:rect id="Rectangle 26" o:spid="_x0000_s1039" style="position:absolute;left:7495;top:11996;width:18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2C0FB7" w:rsidRPr="00642A4A" w:rsidRDefault="002C0FB7" w:rsidP="002C0FB7">
                        <w:pPr>
                          <w:jc w:val="center"/>
                          <w:rPr>
                            <w:rFonts w:cs="Times New Roman"/>
                            <w:bCs/>
                          </w:rPr>
                        </w:pPr>
                        <w:r w:rsidRPr="00642A4A">
                          <w:rPr>
                            <w:rFonts w:cs="Times New Roman"/>
                            <w:bCs/>
                          </w:rPr>
                          <w:t>LAO CÔNG</w:t>
                        </w:r>
                      </w:p>
                      <w:p w:rsidR="002C0FB7" w:rsidRDefault="002C0FB7" w:rsidP="002C0FB7"/>
                    </w:txbxContent>
                  </v:textbox>
                </v:rect>
                <v:shapetype id="_x0000_t32" coordsize="21600,21600" o:spt="32" o:oned="t" path="m,l21600,21600e" filled="f">
                  <v:path arrowok="t" fillok="f" o:connecttype="none"/>
                  <o:lock v:ext="edit" shapetype="t"/>
                </v:shapetype>
                <v:shape id="AutoShape 27" o:spid="_x0000_s1040" type="#_x0000_t32" style="position:absolute;left:4653;top:9484;width:0;height:3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28" o:spid="_x0000_s1041" type="#_x0000_t32" style="position:absolute;left:2823;top:9816;width:38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29" o:spid="_x0000_s1042" type="#_x0000_t32" style="position:absolute;left:6663;top:9816;width:0;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30" o:spid="_x0000_s1043" type="#_x0000_t32" style="position:absolute;left:2823;top:9816;width:0;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31" o:spid="_x0000_s1044" type="#_x0000_t32" style="position:absolute;left:6198;top:11270;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32" o:spid="_x0000_s1045" type="#_x0000_t32" style="position:absolute;left:6648;top:10847;width:0;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33" o:spid="_x0000_s1046" type="#_x0000_t32" style="position:absolute;left:3738;top:11270;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34" o:spid="_x0000_s1047" type="#_x0000_t32" style="position:absolute;left:1712;top:11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35" o:spid="_x0000_s1048" type="#_x0000_t32" style="position:absolute;left:10592;top:11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36" o:spid="_x0000_s1049" type="#_x0000_t32" style="position:absolute;left:1728;top:11270;width:88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rect id="Rectangle 37" o:spid="_x0000_s1050" style="position:absolute;left:9543;top:11996;width:18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2C0FB7" w:rsidRDefault="002C0FB7" w:rsidP="002C0FB7">
                        <w:pPr>
                          <w:jc w:val="center"/>
                          <w:rPr>
                            <w:rFonts w:cs="Times New Roman"/>
                            <w:bCs/>
                          </w:rPr>
                        </w:pPr>
                        <w:r w:rsidRPr="00642A4A">
                          <w:rPr>
                            <w:rFonts w:cs="Times New Roman"/>
                            <w:bCs/>
                          </w:rPr>
                          <w:t>BẢO VỆ</w:t>
                        </w:r>
                      </w:p>
                      <w:p w:rsidR="002C0FB7" w:rsidRDefault="002C0FB7" w:rsidP="002C0FB7">
                        <w:pPr>
                          <w:jc w:val="center"/>
                          <w:rPr>
                            <w:rFonts w:cs="Times New Roman"/>
                            <w:bCs/>
                          </w:rPr>
                        </w:pPr>
                      </w:p>
                      <w:p w:rsidR="002C0FB7" w:rsidRPr="00642A4A" w:rsidRDefault="002C0FB7" w:rsidP="002C0FB7">
                        <w:pPr>
                          <w:jc w:val="center"/>
                          <w:rPr>
                            <w:rFonts w:cs="Times New Roman"/>
                            <w:bCs/>
                          </w:rPr>
                        </w:pPr>
                        <w:r>
                          <w:rPr>
                            <w:rFonts w:cs="Times New Roman"/>
                            <w:bCs/>
                          </w:rPr>
                          <w:t>aaa</w:t>
                        </w:r>
                      </w:p>
                      <w:p w:rsidR="002C0FB7" w:rsidRDefault="002C0FB7" w:rsidP="002C0FB7"/>
                    </w:txbxContent>
                  </v:textbox>
                </v:rect>
                <v:shape id="AutoShape 38" o:spid="_x0000_s1051" type="#_x0000_t32" style="position:absolute;left:8583;top:11255;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line id="Line 39" o:spid="_x0000_s1052" style="position:absolute;visibility:visible;mso-wrap-style:square" from="2800,10890" to="2800,11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group>
            </w:pict>
          </mc:Fallback>
        </mc:AlternateContent>
      </w:r>
      <w:r>
        <w:br w:type="page"/>
      </w:r>
    </w:p>
    <w:p w:rsidR="002C0FB7" w:rsidRPr="00C87F30" w:rsidRDefault="002C0FB7" w:rsidP="002C0FB7">
      <w:pPr>
        <w:pStyle w:val="A3"/>
        <w:numPr>
          <w:ilvl w:val="1"/>
          <w:numId w:val="20"/>
        </w:numPr>
      </w:pPr>
      <w:bookmarkStart w:id="0" w:name="_Toc337899039"/>
      <w:r>
        <w:lastRenderedPageBreak/>
        <w:t xml:space="preserve"> </w:t>
      </w:r>
      <w:r w:rsidRPr="00C87F30">
        <w:t>Yêu cầu nhân viên</w:t>
      </w:r>
      <w:bookmarkEnd w:id="0"/>
    </w:p>
    <w:p w:rsidR="002C0FB7" w:rsidRPr="002C0FB7" w:rsidRDefault="002C0FB7" w:rsidP="002C0FB7">
      <w:pPr>
        <w:ind w:left="720"/>
      </w:pPr>
      <w:r w:rsidRPr="002C0FB7">
        <w:t>-  Quản lý: 1 người, trình độ cao đẳng ngành Quản Trị Kinh Doanh.</w:t>
      </w:r>
    </w:p>
    <w:p w:rsidR="002C0FB7" w:rsidRPr="002C0FB7" w:rsidRDefault="002C0FB7" w:rsidP="002C0FB7">
      <w:pPr>
        <w:ind w:left="720"/>
      </w:pPr>
      <w:r w:rsidRPr="002C0FB7">
        <w:t>-  Kế toán: 1 người, trình độ trung cấp trở lên chuyên ngành kế toán.</w:t>
      </w:r>
    </w:p>
    <w:p w:rsidR="002C0FB7" w:rsidRPr="002C0FB7" w:rsidRDefault="002C0FB7" w:rsidP="002C0FB7">
      <w:pPr>
        <w:ind w:left="720"/>
      </w:pPr>
      <w:r w:rsidRPr="002C0FB7">
        <w:t>-  Thu ngân: 2 người, trình độ THPT trở lên, biết sử dụng máy tính.</w:t>
      </w:r>
    </w:p>
    <w:p w:rsidR="002C0FB7" w:rsidRPr="002C0FB7" w:rsidRDefault="002C0FB7" w:rsidP="002C0FB7">
      <w:pPr>
        <w:ind w:left="720"/>
      </w:pPr>
      <w:r w:rsidRPr="002C0FB7">
        <w:t>-  Pha chế:  4 người, có bằng nghề chuyên ngành.</w:t>
      </w:r>
    </w:p>
    <w:p w:rsidR="002C0FB7" w:rsidRPr="002C0FB7" w:rsidRDefault="002C0FB7" w:rsidP="002C0FB7">
      <w:pPr>
        <w:ind w:left="720"/>
      </w:pPr>
      <w:r w:rsidRPr="002C0FB7">
        <w:t>-  Phục vụ: 15 người, có kinh nghiệm, thông qua sự kiểm tra của chủ quán.</w:t>
      </w:r>
    </w:p>
    <w:p w:rsidR="002C0FB7" w:rsidRPr="002C0FB7" w:rsidRDefault="002C0FB7" w:rsidP="002C0FB7">
      <w:pPr>
        <w:ind w:left="720"/>
      </w:pPr>
      <w:r w:rsidRPr="002C0FB7">
        <w:t>-  Lao công: 2 người.</w:t>
      </w:r>
    </w:p>
    <w:p w:rsidR="002C0FB7" w:rsidRPr="002C0FB7" w:rsidRDefault="002C0FB7" w:rsidP="002C0FB7">
      <w:pPr>
        <w:ind w:left="720"/>
      </w:pPr>
      <w:r w:rsidRPr="002C0FB7">
        <w:t>-  Bảo vệ: 6 người, nam tuổi từ 18 đến 35, có sức khỏe tốt.</w:t>
      </w:r>
    </w:p>
    <w:p w:rsidR="002C0FB7" w:rsidRPr="00807362" w:rsidRDefault="002C0FB7" w:rsidP="002C0FB7">
      <w:pPr>
        <w:pStyle w:val="A3"/>
        <w:numPr>
          <w:ilvl w:val="1"/>
          <w:numId w:val="20"/>
        </w:numPr>
      </w:pPr>
      <w:bookmarkStart w:id="1" w:name="_Toc337899040"/>
      <w:r>
        <w:t xml:space="preserve"> </w:t>
      </w:r>
      <w:r w:rsidRPr="00807362">
        <w:t>Đào tạo và khen thưởng</w:t>
      </w:r>
      <w:bookmarkEnd w:id="1"/>
    </w:p>
    <w:p w:rsidR="002C0FB7" w:rsidRPr="002C0FB7" w:rsidRDefault="002C0FB7" w:rsidP="002C0FB7">
      <w:pPr>
        <w:ind w:firstLine="720"/>
        <w:jc w:val="both"/>
      </w:pPr>
      <w:r w:rsidRPr="002C0FB7">
        <w:t>- Đào tạo: Chủ quán chịu trách nhiệm hướng dẫn cho nhân viên của mình quen với công việc, đặc biệt là nhân viên phục vụ và quản lý hướng dẫn phục vụ và ứng xử, ngoài ra chính bản thân người chủ cũng cần phải học về kiến thức chuyên ngành để phục vụ tốt hơn.</w:t>
      </w:r>
    </w:p>
    <w:p w:rsidR="002C0FB7" w:rsidRPr="002C0FB7" w:rsidRDefault="002C0FB7" w:rsidP="002C0FB7">
      <w:pPr>
        <w:ind w:firstLine="720"/>
        <w:jc w:val="both"/>
      </w:pPr>
      <w:r w:rsidRPr="002C0FB7">
        <w:t>- Khen thưởng: Ngoại trừ những đợt thưởng thêm lương vào dịp lễ, tết, tặng lịch, áo, nón, cửa hàng còn trích lợi nhuận thưởng nếu vượt chỉ tiêu doanh thu. Biện pháp này nhằm kích thích sự phấn khởi nhiệt tình của nhân viên trong công việc để họ làm tốt công việc.</w:t>
      </w:r>
    </w:p>
    <w:p w:rsidR="00A27CC7" w:rsidRDefault="002C0FB7" w:rsidP="002C0FB7">
      <w:pPr>
        <w:pStyle w:val="A2"/>
      </w:pPr>
      <w:r>
        <w:t>Kế hoạch tài chính:</w:t>
      </w:r>
    </w:p>
    <w:tbl>
      <w:tblPr>
        <w:tblStyle w:val="TableGrid"/>
        <w:tblW w:w="0" w:type="auto"/>
        <w:tblLook w:val="01E0" w:firstRow="1" w:lastRow="1" w:firstColumn="1" w:lastColumn="1" w:noHBand="0" w:noVBand="0"/>
      </w:tblPr>
      <w:tblGrid>
        <w:gridCol w:w="1068"/>
        <w:gridCol w:w="1440"/>
        <w:gridCol w:w="1440"/>
        <w:gridCol w:w="1677"/>
        <w:gridCol w:w="1620"/>
        <w:gridCol w:w="1923"/>
      </w:tblGrid>
      <w:tr w:rsidR="002C0FB7" w:rsidRPr="00807362" w:rsidTr="003A0A1A">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2C0FB7" w:rsidRDefault="002C0FB7" w:rsidP="002C0FB7">
            <w:pPr>
              <w:pStyle w:val="ListParagraph"/>
              <w:numPr>
                <w:ilvl w:val="0"/>
                <w:numId w:val="7"/>
              </w:numPr>
              <w:spacing w:line="360" w:lineRule="auto"/>
              <w:jc w:val="center"/>
              <w:rPr>
                <w:b/>
                <w:szCs w:val="26"/>
              </w:rPr>
            </w:pPr>
            <w:r w:rsidRPr="002C0FB7">
              <w:rPr>
                <w:b/>
                <w:szCs w:val="26"/>
              </w:rPr>
              <w:t>STT</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3A0A1A">
            <w:pPr>
              <w:spacing w:line="360" w:lineRule="auto"/>
              <w:jc w:val="center"/>
              <w:rPr>
                <w:b/>
                <w:szCs w:val="26"/>
              </w:rPr>
            </w:pPr>
            <w:r w:rsidRPr="00C87F30">
              <w:rPr>
                <w:b/>
                <w:szCs w:val="26"/>
              </w:rPr>
              <w:t>Hạng mục</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3A0A1A">
            <w:pPr>
              <w:spacing w:line="360" w:lineRule="auto"/>
              <w:jc w:val="center"/>
              <w:rPr>
                <w:b/>
                <w:szCs w:val="26"/>
              </w:rPr>
            </w:pPr>
            <w:r w:rsidRPr="00C87F30">
              <w:rPr>
                <w:b/>
                <w:szCs w:val="26"/>
              </w:rPr>
              <w:t>Nguyên giá</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3A0A1A">
            <w:pPr>
              <w:spacing w:line="360" w:lineRule="auto"/>
              <w:jc w:val="center"/>
              <w:rPr>
                <w:b/>
                <w:szCs w:val="26"/>
              </w:rPr>
            </w:pPr>
            <w:r w:rsidRPr="00C87F30">
              <w:rPr>
                <w:b/>
                <w:szCs w:val="26"/>
              </w:rPr>
              <w:t>Thời gian KH</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3A0A1A">
            <w:pPr>
              <w:spacing w:line="360" w:lineRule="auto"/>
              <w:jc w:val="center"/>
              <w:rPr>
                <w:b/>
                <w:szCs w:val="26"/>
              </w:rPr>
            </w:pPr>
            <w:r w:rsidRPr="00C87F30">
              <w:rPr>
                <w:b/>
                <w:szCs w:val="26"/>
              </w:rPr>
              <w:t>Khấu hao năm</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3A0A1A">
            <w:pPr>
              <w:spacing w:line="360" w:lineRule="auto"/>
              <w:jc w:val="center"/>
              <w:rPr>
                <w:b/>
                <w:szCs w:val="26"/>
              </w:rPr>
            </w:pPr>
            <w:r w:rsidRPr="00C87F30">
              <w:rPr>
                <w:b/>
                <w:szCs w:val="26"/>
              </w:rPr>
              <w:t>Khấu hao tháng</w:t>
            </w:r>
          </w:p>
        </w:tc>
      </w:tr>
      <w:tr w:rsidR="002C0FB7" w:rsidRPr="00807362" w:rsidTr="003A0A1A">
        <w:trPr>
          <w:trHeight w:val="496"/>
        </w:trPr>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3A0A1A">
            <w:pPr>
              <w:spacing w:line="360" w:lineRule="auto"/>
              <w:jc w:val="center"/>
              <w:rPr>
                <w:szCs w:val="26"/>
              </w:rPr>
            </w:pPr>
            <w:r w:rsidRPr="00C87F30">
              <w:rPr>
                <w:szCs w:val="26"/>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rPr>
                <w:szCs w:val="26"/>
              </w:rPr>
            </w:pPr>
            <w:r w:rsidRPr="00807362">
              <w:rPr>
                <w:szCs w:val="26"/>
              </w:rPr>
              <w:t>Ly thủy tinh</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6,000,000</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6,000,000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500,000</w:t>
            </w:r>
          </w:p>
        </w:tc>
      </w:tr>
      <w:tr w:rsidR="002C0FB7" w:rsidRPr="00807362" w:rsidTr="003A0A1A">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3A0A1A">
            <w:pPr>
              <w:spacing w:line="360" w:lineRule="auto"/>
              <w:jc w:val="center"/>
              <w:rPr>
                <w:szCs w:val="26"/>
              </w:rPr>
            </w:pPr>
            <w:r w:rsidRPr="00C87F30">
              <w:rPr>
                <w:szCs w:val="26"/>
              </w:rPr>
              <w:t>2</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rPr>
                <w:szCs w:val="26"/>
              </w:rPr>
            </w:pPr>
            <w:r w:rsidRPr="00807362">
              <w:rPr>
                <w:szCs w:val="26"/>
              </w:rPr>
              <w:t>Muỗng</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135,000</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135,000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11,250</w:t>
            </w:r>
          </w:p>
        </w:tc>
      </w:tr>
      <w:tr w:rsidR="002C0FB7" w:rsidRPr="00807362" w:rsidTr="003A0A1A">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3A0A1A">
            <w:pPr>
              <w:spacing w:line="360" w:lineRule="auto"/>
              <w:jc w:val="center"/>
              <w:rPr>
                <w:szCs w:val="26"/>
              </w:rPr>
            </w:pPr>
            <w:r w:rsidRPr="00C87F30">
              <w:rPr>
                <w:szCs w:val="26"/>
              </w:rPr>
              <w:t>3</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rPr>
                <w:szCs w:val="26"/>
              </w:rPr>
            </w:pPr>
            <w:r w:rsidRPr="00807362">
              <w:rPr>
                <w:szCs w:val="26"/>
              </w:rPr>
              <w:t>Fin pha café</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280,000</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280,000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23,330</w:t>
            </w:r>
          </w:p>
        </w:tc>
      </w:tr>
      <w:tr w:rsidR="002C0FB7" w:rsidRPr="00807362" w:rsidTr="003A0A1A">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3A0A1A">
            <w:pPr>
              <w:spacing w:line="360" w:lineRule="auto"/>
              <w:jc w:val="center"/>
              <w:rPr>
                <w:szCs w:val="26"/>
              </w:rPr>
            </w:pPr>
            <w:r w:rsidRPr="00C87F30">
              <w:rPr>
                <w:szCs w:val="26"/>
              </w:rPr>
              <w:t>4</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rPr>
                <w:szCs w:val="26"/>
              </w:rPr>
            </w:pPr>
            <w:r w:rsidRPr="00807362">
              <w:rPr>
                <w:szCs w:val="26"/>
              </w:rPr>
              <w:t>Đồng phục</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12,000,000</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12,000,000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1,000,000</w:t>
            </w:r>
          </w:p>
        </w:tc>
      </w:tr>
      <w:tr w:rsidR="002C0FB7" w:rsidRPr="00807362" w:rsidTr="003A0A1A">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3A0A1A">
            <w:pPr>
              <w:spacing w:line="360" w:lineRule="auto"/>
              <w:jc w:val="center"/>
              <w:rPr>
                <w:szCs w:val="26"/>
              </w:rPr>
            </w:pPr>
            <w:r w:rsidRPr="00C87F30">
              <w:rPr>
                <w:szCs w:val="26"/>
              </w:rPr>
              <w:lastRenderedPageBreak/>
              <w:t>5</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rPr>
                <w:szCs w:val="26"/>
              </w:rPr>
            </w:pPr>
            <w:r w:rsidRPr="00807362">
              <w:rPr>
                <w:szCs w:val="26"/>
              </w:rPr>
              <w:t>Trang trí</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10,000,000</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10,000,000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833,000</w:t>
            </w:r>
          </w:p>
        </w:tc>
      </w:tr>
      <w:tr w:rsidR="002C0FB7" w:rsidRPr="00807362" w:rsidTr="003A0A1A">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3A0A1A">
            <w:pPr>
              <w:spacing w:line="360" w:lineRule="auto"/>
              <w:jc w:val="center"/>
              <w:rPr>
                <w:szCs w:val="26"/>
              </w:rPr>
            </w:pPr>
            <w:r w:rsidRPr="00C87F30">
              <w:rPr>
                <w:szCs w:val="26"/>
              </w:rPr>
              <w:t>6</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rPr>
                <w:szCs w:val="26"/>
              </w:rPr>
            </w:pPr>
            <w:r w:rsidRPr="00807362">
              <w:rPr>
                <w:szCs w:val="26"/>
              </w:rPr>
              <w:t>Đồ pha chế</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2,000,000</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2,000,000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166,700</w:t>
            </w:r>
          </w:p>
        </w:tc>
      </w:tr>
      <w:tr w:rsidR="002C0FB7" w:rsidRPr="00807362" w:rsidTr="003A0A1A">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3A0A1A">
            <w:pPr>
              <w:spacing w:line="360" w:lineRule="auto"/>
              <w:jc w:val="center"/>
              <w:rPr>
                <w:szCs w:val="26"/>
              </w:rPr>
            </w:pPr>
            <w:r w:rsidRPr="00C87F30">
              <w:rPr>
                <w:szCs w:val="26"/>
              </w:rPr>
              <w:t>7</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rPr>
                <w:szCs w:val="26"/>
              </w:rPr>
            </w:pPr>
            <w:r w:rsidRPr="00807362">
              <w:rPr>
                <w:szCs w:val="26"/>
              </w:rPr>
              <w:t>Chi phí ẩn</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6,000,000</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6,000,000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szCs w:val="26"/>
              </w:rPr>
            </w:pPr>
            <w:r w:rsidRPr="00807362">
              <w:rPr>
                <w:szCs w:val="26"/>
              </w:rPr>
              <w:t>500,000</w:t>
            </w:r>
          </w:p>
        </w:tc>
      </w:tr>
      <w:tr w:rsidR="002C0FB7" w:rsidRPr="00807362" w:rsidTr="003A0A1A">
        <w:tc>
          <w:tcPr>
            <w:tcW w:w="648" w:type="dxa"/>
            <w:tcBorders>
              <w:top w:val="single" w:sz="4" w:space="0" w:color="auto"/>
              <w:left w:val="single" w:sz="4" w:space="0" w:color="auto"/>
              <w:bottom w:val="single" w:sz="4" w:space="0" w:color="auto"/>
              <w:right w:val="single" w:sz="4" w:space="0" w:color="auto"/>
            </w:tcBorders>
            <w:vAlign w:val="center"/>
          </w:tcPr>
          <w:p w:rsidR="002C0FB7" w:rsidRPr="00C87F30" w:rsidRDefault="002C0FB7" w:rsidP="003A0A1A">
            <w:pPr>
              <w:spacing w:line="360" w:lineRule="auto"/>
              <w:jc w:val="center"/>
              <w:rPr>
                <w:szCs w:val="26"/>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rPr>
                <w:b/>
                <w:szCs w:val="26"/>
              </w:rPr>
            </w:pPr>
            <w:r w:rsidRPr="00807362">
              <w:rPr>
                <w:b/>
                <w:szCs w:val="26"/>
              </w:rPr>
              <w:t>Tổng cộng</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b/>
                <w:szCs w:val="26"/>
              </w:rPr>
            </w:pPr>
            <w:r w:rsidRPr="00807362">
              <w:rPr>
                <w:b/>
                <w:szCs w:val="26"/>
              </w:rPr>
              <w:t>36,415,000</w:t>
            </w:r>
          </w:p>
        </w:tc>
        <w:tc>
          <w:tcPr>
            <w:tcW w:w="1677" w:type="dxa"/>
            <w:tcBorders>
              <w:top w:val="single" w:sz="4" w:space="0" w:color="auto"/>
              <w:left w:val="single" w:sz="4" w:space="0" w:color="auto"/>
              <w:bottom w:val="single" w:sz="4" w:space="0" w:color="auto"/>
              <w:right w:val="single" w:sz="4" w:space="0" w:color="auto"/>
            </w:tcBorders>
            <w:vAlign w:val="center"/>
          </w:tcPr>
          <w:p w:rsidR="002C0FB7" w:rsidRPr="00807362" w:rsidRDefault="002C0FB7" w:rsidP="003A0A1A">
            <w:pPr>
              <w:spacing w:line="360" w:lineRule="auto"/>
              <w:jc w:val="right"/>
              <w:rPr>
                <w:b/>
                <w:szCs w:val="26"/>
              </w:rPr>
            </w:pP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b/>
                <w:szCs w:val="26"/>
              </w:rPr>
            </w:pPr>
            <w:r w:rsidRPr="00807362">
              <w:rPr>
                <w:b/>
                <w:szCs w:val="26"/>
              </w:rPr>
              <w:t>36,415,000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3A0A1A">
            <w:pPr>
              <w:spacing w:line="360" w:lineRule="auto"/>
              <w:jc w:val="right"/>
              <w:rPr>
                <w:b/>
                <w:szCs w:val="26"/>
              </w:rPr>
            </w:pPr>
            <w:r w:rsidRPr="00807362">
              <w:rPr>
                <w:b/>
                <w:szCs w:val="26"/>
              </w:rPr>
              <w:t>3,034,280</w:t>
            </w:r>
          </w:p>
        </w:tc>
      </w:tr>
    </w:tbl>
    <w:p w:rsidR="002C0FB7" w:rsidRPr="00807362" w:rsidRDefault="002C0FB7" w:rsidP="002C0FB7">
      <w:pPr>
        <w:spacing w:line="360" w:lineRule="auto"/>
        <w:jc w:val="both"/>
        <w:rPr>
          <w:rFonts w:cs="Times New Roman"/>
          <w:szCs w:val="26"/>
        </w:rPr>
      </w:pPr>
      <w:r w:rsidRPr="00807362">
        <w:rPr>
          <w:rFonts w:cs="Times New Roman"/>
          <w:szCs w:val="26"/>
        </w:rPr>
        <w:t>Tổng chi phí khấu hao phân bổ năm đầu tiên là: 36,415,000 VNĐ</w:t>
      </w:r>
    </w:p>
    <w:p w:rsidR="002C0FB7" w:rsidRPr="00807362" w:rsidRDefault="002C0FB7" w:rsidP="002C0FB7">
      <w:pPr>
        <w:spacing w:line="360" w:lineRule="auto"/>
        <w:ind w:firstLine="540"/>
        <w:jc w:val="both"/>
        <w:rPr>
          <w:rFonts w:cs="Times New Roman"/>
          <w:szCs w:val="26"/>
        </w:rPr>
      </w:pPr>
      <w:r w:rsidRPr="00807362">
        <w:rPr>
          <w:rFonts w:cs="Times New Roman"/>
          <w:szCs w:val="26"/>
        </w:rPr>
        <w:t>Chí phí khấu hao những năm tiếp theo có thể giảm khỏang 5% đến 10% do một số đồ dùng đã hết khấu hao tuy nhiên con số này cũng có thể tăng vì theo tình hình phát triển quán có thể mua sắm thêm trang thiết bị trang trí cũng như sử dụng cho họat độ</w:t>
      </w:r>
      <w:r>
        <w:rPr>
          <w:rFonts w:cs="Times New Roman"/>
          <w:szCs w:val="26"/>
        </w:rPr>
        <w:t>ng kinh doanh.</w:t>
      </w:r>
    </w:p>
    <w:p w:rsidR="002C0FB7" w:rsidRDefault="002C0FB7">
      <w:pPr>
        <w:spacing w:before="0" w:after="200"/>
      </w:pPr>
      <w:r>
        <w:br w:type="page"/>
      </w:r>
    </w:p>
    <w:p w:rsidR="002C0FB7" w:rsidRDefault="00735085" w:rsidP="00735085">
      <w:pPr>
        <w:pStyle w:val="A1"/>
      </w:pPr>
      <w:r>
        <w:lastRenderedPageBreak/>
        <w:t>Kết Luận</w:t>
      </w:r>
    </w:p>
    <w:p w:rsidR="00735085" w:rsidRDefault="00735085" w:rsidP="00735085">
      <w:pPr>
        <w:jc w:val="both"/>
        <w:rPr>
          <w:rFonts w:cs="Times New Roman"/>
          <w:szCs w:val="26"/>
        </w:rPr>
      </w:pPr>
      <w:r>
        <w:tab/>
        <w:t>Bên trên là kế hoạch kinh doanh của em, trong đó vẫn còn nhiều thiếu sót và bên cạnh đó sẽ có những rủi ro về tự nhiên, kinh tế, và nội bộ... Và có thể nếu quán</w:t>
      </w:r>
      <w:r w:rsidRPr="00735085">
        <w:rPr>
          <w:rFonts w:cs="Times New Roman"/>
          <w:szCs w:val="26"/>
        </w:rPr>
        <w:t xml:space="preserve"> </w:t>
      </w:r>
      <w:r>
        <w:rPr>
          <w:rFonts w:cs="Times New Roman"/>
          <w:szCs w:val="26"/>
        </w:rPr>
        <w:t>không thích nghi và nắm bắt được nhu cầu khách hàng thì sẽ trở lên lạc hậu và dẫn đến nhiều khó khăn khác trong tương lai</w:t>
      </w:r>
      <w:r>
        <w:rPr>
          <w:rFonts w:cs="Times New Roman"/>
          <w:szCs w:val="26"/>
        </w:rPr>
        <w:t xml:space="preserve"> </w:t>
      </w:r>
    </w:p>
    <w:p w:rsidR="00735085" w:rsidRDefault="00735085" w:rsidP="00735085">
      <w:pPr>
        <w:jc w:val="both"/>
        <w:rPr>
          <w:rFonts w:cs="Times New Roman"/>
          <w:szCs w:val="26"/>
        </w:rPr>
      </w:pPr>
      <w:r>
        <w:rPr>
          <w:rFonts w:cs="Times New Roman"/>
          <w:szCs w:val="26"/>
        </w:rPr>
        <w:tab/>
        <w:t>Cuối cùng em xin cảm ơn đến thầy cô đã dành thời gian quý báu của mình để đọc qua bài báo cáo</w:t>
      </w:r>
      <w:bookmarkStart w:id="2" w:name="_GoBack"/>
      <w:bookmarkEnd w:id="2"/>
      <w:r>
        <w:rPr>
          <w:rFonts w:cs="Times New Roman"/>
          <w:szCs w:val="26"/>
        </w:rPr>
        <w:t xml:space="preserve"> kế hoạch kinh doanh cho doanh nghiệp của em.</w:t>
      </w:r>
    </w:p>
    <w:p w:rsidR="00735085" w:rsidRPr="00735085" w:rsidRDefault="00735085" w:rsidP="00735085"/>
    <w:sectPr w:rsidR="00735085" w:rsidRPr="00735085" w:rsidSect="003A136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88A" w:rsidRDefault="0098788A" w:rsidP="000967D6">
      <w:pPr>
        <w:spacing w:before="0" w:after="0" w:line="240" w:lineRule="auto"/>
      </w:pPr>
      <w:r>
        <w:separator/>
      </w:r>
    </w:p>
  </w:endnote>
  <w:endnote w:type="continuationSeparator" w:id="0">
    <w:p w:rsidR="0098788A" w:rsidRDefault="0098788A" w:rsidP="000967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5D4" w:rsidRDefault="000315D4">
    <w:pPr>
      <w:pStyle w:val="Footer"/>
      <w:jc w:val="center"/>
    </w:pPr>
  </w:p>
  <w:p w:rsidR="000315D4" w:rsidRDefault="000315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88A" w:rsidRDefault="0098788A" w:rsidP="000967D6">
      <w:pPr>
        <w:spacing w:before="0" w:after="0" w:line="240" w:lineRule="auto"/>
      </w:pPr>
      <w:r>
        <w:separator/>
      </w:r>
    </w:p>
  </w:footnote>
  <w:footnote w:type="continuationSeparator" w:id="0">
    <w:p w:rsidR="0098788A" w:rsidRDefault="0098788A" w:rsidP="000967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5D4" w:rsidRDefault="000315D4">
    <w:pPr>
      <w:pStyle w:val="Header"/>
      <w:jc w:val="center"/>
    </w:pPr>
  </w:p>
  <w:p w:rsidR="000315D4" w:rsidRDefault="000315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586967"/>
      <w:docPartObj>
        <w:docPartGallery w:val="Page Numbers (Top of Page)"/>
        <w:docPartUnique/>
      </w:docPartObj>
    </w:sdtPr>
    <w:sdtEndPr>
      <w:rPr>
        <w:noProof/>
      </w:rPr>
    </w:sdtEndPr>
    <w:sdtContent>
      <w:p w:rsidR="000315D4" w:rsidRDefault="000315D4">
        <w:pPr>
          <w:pStyle w:val="Header"/>
          <w:jc w:val="center"/>
        </w:pPr>
        <w:r>
          <w:fldChar w:fldCharType="begin"/>
        </w:r>
        <w:r>
          <w:instrText xml:space="preserve"> PAGE   \* MERGEFORMAT </w:instrText>
        </w:r>
        <w:r>
          <w:fldChar w:fldCharType="separate"/>
        </w:r>
        <w:r w:rsidR="00735085">
          <w:rPr>
            <w:noProof/>
          </w:rPr>
          <w:t>17</w:t>
        </w:r>
        <w:r>
          <w:rPr>
            <w:noProof/>
          </w:rPr>
          <w:fldChar w:fldCharType="end"/>
        </w:r>
      </w:p>
    </w:sdtContent>
  </w:sdt>
  <w:p w:rsidR="000315D4" w:rsidRDefault="00031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1CA4"/>
    <w:multiLevelType w:val="hybridMultilevel"/>
    <w:tmpl w:val="C3669F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C00D62"/>
    <w:multiLevelType w:val="hybridMultilevel"/>
    <w:tmpl w:val="AFE2FD0C"/>
    <w:lvl w:ilvl="0" w:tplc="0FB053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F5C37"/>
    <w:multiLevelType w:val="multilevel"/>
    <w:tmpl w:val="DEE0F41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nsid w:val="21254993"/>
    <w:multiLevelType w:val="multilevel"/>
    <w:tmpl w:val="04104AF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5474F3F"/>
    <w:multiLevelType w:val="hybridMultilevel"/>
    <w:tmpl w:val="8398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D74BFF"/>
    <w:multiLevelType w:val="hybridMultilevel"/>
    <w:tmpl w:val="C242E1F8"/>
    <w:lvl w:ilvl="0" w:tplc="04090009">
      <w:start w:val="1"/>
      <w:numFmt w:val="bullet"/>
      <w:lvlText w:val=""/>
      <w:lvlJc w:val="left"/>
      <w:pPr>
        <w:tabs>
          <w:tab w:val="num" w:pos="720"/>
        </w:tabs>
        <w:ind w:left="720" w:hanging="360"/>
      </w:pPr>
      <w:rPr>
        <w:rFonts w:ascii="Wingdings" w:hAnsi="Wingdings" w:hint="default"/>
      </w:rPr>
    </w:lvl>
    <w:lvl w:ilvl="1" w:tplc="1AAA4E12">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C4751C5"/>
    <w:multiLevelType w:val="hybridMultilevel"/>
    <w:tmpl w:val="84EE217C"/>
    <w:lvl w:ilvl="0" w:tplc="5570177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A3C7B"/>
    <w:multiLevelType w:val="hybridMultilevel"/>
    <w:tmpl w:val="F29043CE"/>
    <w:lvl w:ilvl="0" w:tplc="122463A0">
      <w:start w:val="1"/>
      <w:numFmt w:val="decimal"/>
      <w:lvlText w:val="%1.1"/>
      <w:lvlJc w:val="left"/>
      <w:pPr>
        <w:ind w:left="1800" w:hanging="360"/>
      </w:pPr>
      <w:rPr>
        <w:rFonts w:hint="default"/>
      </w:rPr>
    </w:lvl>
    <w:lvl w:ilvl="1" w:tplc="122463A0">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A3458E"/>
    <w:multiLevelType w:val="hybridMultilevel"/>
    <w:tmpl w:val="4CC8FD5A"/>
    <w:lvl w:ilvl="0" w:tplc="F0B63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AD0051F"/>
    <w:multiLevelType w:val="multilevel"/>
    <w:tmpl w:val="144AA8B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EAA4702"/>
    <w:multiLevelType w:val="hybridMultilevel"/>
    <w:tmpl w:val="C860C84E"/>
    <w:lvl w:ilvl="0" w:tplc="7B6C63E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46532954"/>
    <w:multiLevelType w:val="hybridMultilevel"/>
    <w:tmpl w:val="3EFA8468"/>
    <w:lvl w:ilvl="0" w:tplc="C0E4933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2F6DF0"/>
    <w:multiLevelType w:val="hybridMultilevel"/>
    <w:tmpl w:val="8F261F82"/>
    <w:lvl w:ilvl="0" w:tplc="1AAA4E12">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535F1B20"/>
    <w:multiLevelType w:val="hybridMultilevel"/>
    <w:tmpl w:val="A1C2FCC0"/>
    <w:lvl w:ilvl="0" w:tplc="8DFEF578">
      <w:start w:val="1"/>
      <w:numFmt w:val="upperRoman"/>
      <w:lvlText w:val="%1."/>
      <w:lvlJc w:val="left"/>
      <w:pPr>
        <w:ind w:left="180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A0D6640"/>
    <w:multiLevelType w:val="multilevel"/>
    <w:tmpl w:val="D0063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6C9305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CD912FD"/>
    <w:multiLevelType w:val="hybridMultilevel"/>
    <w:tmpl w:val="01B277A2"/>
    <w:lvl w:ilvl="0" w:tplc="26A0421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7C59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2B138F3"/>
    <w:multiLevelType w:val="hybridMultilevel"/>
    <w:tmpl w:val="EE6E771C"/>
    <w:lvl w:ilvl="0" w:tplc="04090001">
      <w:start w:val="1"/>
      <w:numFmt w:val="bullet"/>
      <w:lvlText w:val=""/>
      <w:lvlJc w:val="left"/>
      <w:pPr>
        <w:tabs>
          <w:tab w:val="num" w:pos="1320"/>
        </w:tabs>
        <w:ind w:left="1320" w:hanging="360"/>
      </w:pPr>
      <w:rPr>
        <w:rFonts w:ascii="Symbol" w:hAnsi="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hint="default"/>
      </w:rPr>
    </w:lvl>
    <w:lvl w:ilvl="3" w:tplc="04090001">
      <w:start w:val="1"/>
      <w:numFmt w:val="bullet"/>
      <w:lvlText w:val=""/>
      <w:lvlJc w:val="left"/>
      <w:pPr>
        <w:tabs>
          <w:tab w:val="num" w:pos="3480"/>
        </w:tabs>
        <w:ind w:left="3480" w:hanging="360"/>
      </w:pPr>
      <w:rPr>
        <w:rFonts w:ascii="Symbol" w:hAnsi="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hint="default"/>
      </w:rPr>
    </w:lvl>
    <w:lvl w:ilvl="6" w:tplc="04090001">
      <w:start w:val="1"/>
      <w:numFmt w:val="bullet"/>
      <w:lvlText w:val=""/>
      <w:lvlJc w:val="left"/>
      <w:pPr>
        <w:tabs>
          <w:tab w:val="num" w:pos="5640"/>
        </w:tabs>
        <w:ind w:left="5640" w:hanging="360"/>
      </w:pPr>
      <w:rPr>
        <w:rFonts w:ascii="Symbol" w:hAnsi="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hint="default"/>
      </w:rPr>
    </w:lvl>
  </w:abstractNum>
  <w:abstractNum w:abstractNumId="19">
    <w:nsid w:val="75603EE2"/>
    <w:multiLevelType w:val="multilevel"/>
    <w:tmpl w:val="647C7714"/>
    <w:lvl w:ilvl="0">
      <w:start w:val="1"/>
      <w:numFmt w:val="none"/>
      <w:lvlText w:val=""/>
      <w:lvlJc w:val="left"/>
      <w:pPr>
        <w:ind w:left="360" w:hanging="360"/>
      </w:pPr>
      <w:rPr>
        <w:rFonts w:hint="default"/>
      </w:rPr>
    </w:lvl>
    <w:lvl w:ilvl="1">
      <w:start w:val="1"/>
      <w:numFmt w:val="decimal"/>
      <w:pStyle w:val="A2"/>
      <w:lvlText w:val="%2."/>
      <w:lvlJc w:val="left"/>
      <w:pPr>
        <w:ind w:left="720" w:hanging="360"/>
      </w:pPr>
      <w:rPr>
        <w:rFonts w:hint="default"/>
      </w:rPr>
    </w:lvl>
    <w:lvl w:ilvl="2">
      <w:start w:val="1"/>
      <w:numFmt w:val="decimal"/>
      <w:pStyle w:val="A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num>
  <w:num w:numId="3">
    <w:abstractNumId w:val="6"/>
  </w:num>
  <w:num w:numId="4">
    <w:abstractNumId w:val="11"/>
  </w:num>
  <w:num w:numId="5">
    <w:abstractNumId w:val="0"/>
  </w:num>
  <w:num w:numId="6">
    <w:abstractNumId w:val="16"/>
  </w:num>
  <w:num w:numId="7">
    <w:abstractNumId w:val="19"/>
  </w:num>
  <w:num w:numId="8">
    <w:abstractNumId w:val="17"/>
  </w:num>
  <w:num w:numId="9">
    <w:abstractNumId w:val="15"/>
  </w:num>
  <w:num w:numId="10">
    <w:abstractNumId w:val="1"/>
  </w:num>
  <w:num w:numId="11">
    <w:abstractNumId w:val="3"/>
  </w:num>
  <w:num w:numId="12">
    <w:abstractNumId w:val="7"/>
  </w:num>
  <w:num w:numId="13">
    <w:abstractNumId w:val="5"/>
  </w:num>
  <w:num w:numId="14">
    <w:abstractNumId w:val="12"/>
  </w:num>
  <w:num w:numId="15">
    <w:abstractNumId w:val="10"/>
  </w:num>
  <w:num w:numId="16">
    <w:abstractNumId w:val="14"/>
  </w:num>
  <w:num w:numId="17">
    <w:abstractNumId w:val="18"/>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68A"/>
    <w:rsid w:val="000315D4"/>
    <w:rsid w:val="000967D6"/>
    <w:rsid w:val="000C1807"/>
    <w:rsid w:val="001B05F0"/>
    <w:rsid w:val="00271A4C"/>
    <w:rsid w:val="002C0FB7"/>
    <w:rsid w:val="003458A3"/>
    <w:rsid w:val="003A1364"/>
    <w:rsid w:val="003A57A6"/>
    <w:rsid w:val="003F3915"/>
    <w:rsid w:val="00421756"/>
    <w:rsid w:val="00470217"/>
    <w:rsid w:val="00557C0D"/>
    <w:rsid w:val="005932DD"/>
    <w:rsid w:val="005D187F"/>
    <w:rsid w:val="005D6BE6"/>
    <w:rsid w:val="006678CA"/>
    <w:rsid w:val="007102AD"/>
    <w:rsid w:val="00735085"/>
    <w:rsid w:val="007558C0"/>
    <w:rsid w:val="007712FC"/>
    <w:rsid w:val="007E4BE3"/>
    <w:rsid w:val="00843561"/>
    <w:rsid w:val="008C1F74"/>
    <w:rsid w:val="008D5754"/>
    <w:rsid w:val="00951960"/>
    <w:rsid w:val="0098788A"/>
    <w:rsid w:val="009C448B"/>
    <w:rsid w:val="00A0529A"/>
    <w:rsid w:val="00A27CC7"/>
    <w:rsid w:val="00A93A45"/>
    <w:rsid w:val="00B46435"/>
    <w:rsid w:val="00BD1BFD"/>
    <w:rsid w:val="00BF6C77"/>
    <w:rsid w:val="00CA6AF0"/>
    <w:rsid w:val="00CC279A"/>
    <w:rsid w:val="00CC499D"/>
    <w:rsid w:val="00DA2E68"/>
    <w:rsid w:val="00DC1010"/>
    <w:rsid w:val="00DC20B2"/>
    <w:rsid w:val="00DF168A"/>
    <w:rsid w:val="00E445C8"/>
    <w:rsid w:val="00F4008F"/>
    <w:rsid w:val="00F9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48B"/>
    <w:pPr>
      <w:spacing w:before="120" w:after="120"/>
    </w:pPr>
    <w:rPr>
      <w:rFonts w:ascii="Times New Roman" w:hAnsi="Times New Roman"/>
      <w:sz w:val="26"/>
    </w:rPr>
  </w:style>
  <w:style w:type="paragraph" w:styleId="Heading1">
    <w:name w:val="heading 1"/>
    <w:basedOn w:val="Normal"/>
    <w:next w:val="Normal"/>
    <w:link w:val="Heading1Char"/>
    <w:uiPriority w:val="9"/>
    <w:qFormat/>
    <w:rsid w:val="00DA2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71A4C"/>
    <w:pPr>
      <w:keepNext/>
      <w:spacing w:before="0" w:after="0" w:line="240" w:lineRule="auto"/>
      <w:ind w:left="576" w:hanging="576"/>
      <w:outlineLvl w:val="1"/>
    </w:pPr>
    <w:rPr>
      <w:rFonts w:eastAsia="Times New Roman" w:cs="Times New Roman"/>
      <w:b/>
      <w:sz w:val="16"/>
      <w:szCs w:val="20"/>
    </w:rPr>
  </w:style>
  <w:style w:type="paragraph" w:styleId="Heading3">
    <w:name w:val="heading 3"/>
    <w:basedOn w:val="Normal"/>
    <w:next w:val="Normal"/>
    <w:link w:val="Heading3Char"/>
    <w:unhideWhenUsed/>
    <w:qFormat/>
    <w:rsid w:val="00271A4C"/>
    <w:pPr>
      <w:keepNext/>
      <w:keepLines/>
      <w:spacing w:before="200" w:after="0"/>
      <w:ind w:left="720" w:hanging="7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semiHidden/>
    <w:unhideWhenUsed/>
    <w:qFormat/>
    <w:rsid w:val="00271A4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nhideWhenUsed/>
    <w:qFormat/>
    <w:rsid w:val="00271A4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271A4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271A4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semiHidden/>
    <w:unhideWhenUsed/>
    <w:qFormat/>
    <w:rsid w:val="00271A4C"/>
    <w:pPr>
      <w:spacing w:before="240" w:after="60" w:line="240" w:lineRule="auto"/>
      <w:ind w:left="1440" w:hanging="1440"/>
      <w:outlineLvl w:val="7"/>
    </w:pPr>
    <w:rPr>
      <w:rFonts w:eastAsia="Times New Roman" w:cs="Times New Roman"/>
      <w:i/>
      <w:iCs/>
      <w:sz w:val="24"/>
      <w:szCs w:val="24"/>
    </w:rPr>
  </w:style>
  <w:style w:type="paragraph" w:styleId="Heading9">
    <w:name w:val="heading 9"/>
    <w:basedOn w:val="Normal"/>
    <w:next w:val="Normal"/>
    <w:link w:val="Heading9Char"/>
    <w:unhideWhenUsed/>
    <w:qFormat/>
    <w:rsid w:val="00271A4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F1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C279A"/>
    <w:pPr>
      <w:ind w:left="720"/>
      <w:contextualSpacing/>
    </w:pPr>
  </w:style>
  <w:style w:type="paragraph" w:styleId="Header">
    <w:name w:val="header"/>
    <w:basedOn w:val="Normal"/>
    <w:link w:val="HeaderChar"/>
    <w:uiPriority w:val="99"/>
    <w:unhideWhenUsed/>
    <w:rsid w:val="000967D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67D6"/>
    <w:rPr>
      <w:rFonts w:ascii="Times New Roman" w:hAnsi="Times New Roman"/>
      <w:sz w:val="26"/>
    </w:rPr>
  </w:style>
  <w:style w:type="paragraph" w:styleId="Footer">
    <w:name w:val="footer"/>
    <w:basedOn w:val="Normal"/>
    <w:link w:val="FooterChar"/>
    <w:uiPriority w:val="99"/>
    <w:unhideWhenUsed/>
    <w:rsid w:val="000967D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67D6"/>
    <w:rPr>
      <w:rFonts w:ascii="Times New Roman" w:hAnsi="Times New Roman"/>
      <w:sz w:val="26"/>
    </w:rPr>
  </w:style>
  <w:style w:type="paragraph" w:styleId="BalloonText">
    <w:name w:val="Balloon Text"/>
    <w:basedOn w:val="Normal"/>
    <w:link w:val="BalloonTextChar"/>
    <w:uiPriority w:val="99"/>
    <w:semiHidden/>
    <w:unhideWhenUsed/>
    <w:rsid w:val="008C1F7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F74"/>
    <w:rPr>
      <w:rFonts w:ascii="Tahoma" w:hAnsi="Tahoma" w:cs="Tahoma"/>
      <w:sz w:val="16"/>
      <w:szCs w:val="16"/>
    </w:rPr>
  </w:style>
  <w:style w:type="paragraph" w:customStyle="1" w:styleId="A1">
    <w:name w:val="A1"/>
    <w:basedOn w:val="Normal"/>
    <w:link w:val="A1Char"/>
    <w:qFormat/>
    <w:rsid w:val="007558C0"/>
    <w:pPr>
      <w:jc w:val="center"/>
      <w:outlineLvl w:val="0"/>
    </w:pPr>
    <w:rPr>
      <w:b/>
    </w:rPr>
  </w:style>
  <w:style w:type="paragraph" w:customStyle="1" w:styleId="A2">
    <w:name w:val="A2"/>
    <w:basedOn w:val="ListParagraph"/>
    <w:link w:val="A2Char"/>
    <w:qFormat/>
    <w:rsid w:val="007558C0"/>
    <w:pPr>
      <w:numPr>
        <w:ilvl w:val="1"/>
        <w:numId w:val="7"/>
      </w:numPr>
      <w:shd w:val="clear" w:color="auto" w:fill="FFFFFF" w:themeFill="background1"/>
      <w:outlineLvl w:val="0"/>
    </w:pPr>
    <w:rPr>
      <w:b/>
      <w:color w:val="000000" w:themeColor="text1"/>
    </w:rPr>
  </w:style>
  <w:style w:type="character" w:customStyle="1" w:styleId="A1Char">
    <w:name w:val="A1 Char"/>
    <w:basedOn w:val="DefaultParagraphFont"/>
    <w:link w:val="A1"/>
    <w:rsid w:val="007558C0"/>
    <w:rPr>
      <w:rFonts w:ascii="Times New Roman" w:hAnsi="Times New Roman"/>
      <w:b/>
      <w:sz w:val="26"/>
    </w:rPr>
  </w:style>
  <w:style w:type="paragraph" w:customStyle="1" w:styleId="A3">
    <w:name w:val="A3"/>
    <w:basedOn w:val="A2"/>
    <w:link w:val="A3Char"/>
    <w:qFormat/>
    <w:rsid w:val="00DA2E68"/>
    <w:pPr>
      <w:numPr>
        <w:ilvl w:val="2"/>
      </w:numPr>
      <w:outlineLvl w:val="1"/>
    </w:pPr>
    <w:rPr>
      <w:b w:val="0"/>
      <w:i/>
    </w:rPr>
  </w:style>
  <w:style w:type="character" w:customStyle="1" w:styleId="ListParagraphChar">
    <w:name w:val="List Paragraph Char"/>
    <w:basedOn w:val="DefaultParagraphFont"/>
    <w:link w:val="ListParagraph"/>
    <w:uiPriority w:val="34"/>
    <w:rsid w:val="007558C0"/>
    <w:rPr>
      <w:rFonts w:ascii="Times New Roman" w:hAnsi="Times New Roman"/>
      <w:sz w:val="26"/>
    </w:rPr>
  </w:style>
  <w:style w:type="character" w:customStyle="1" w:styleId="A2Char">
    <w:name w:val="A2 Char"/>
    <w:basedOn w:val="ListParagraphChar"/>
    <w:link w:val="A2"/>
    <w:rsid w:val="007558C0"/>
    <w:rPr>
      <w:rFonts w:ascii="Times New Roman" w:hAnsi="Times New Roman"/>
      <w:b/>
      <w:color w:val="000000" w:themeColor="text1"/>
      <w:sz w:val="26"/>
      <w:shd w:val="clear" w:color="auto" w:fill="FFFFFF" w:themeFill="background1"/>
    </w:rPr>
  </w:style>
  <w:style w:type="character" w:customStyle="1" w:styleId="Heading1Char">
    <w:name w:val="Heading 1 Char"/>
    <w:basedOn w:val="DefaultParagraphFont"/>
    <w:link w:val="Heading1"/>
    <w:uiPriority w:val="9"/>
    <w:rsid w:val="00DA2E68"/>
    <w:rPr>
      <w:rFonts w:asciiTheme="majorHAnsi" w:eastAsiaTheme="majorEastAsia" w:hAnsiTheme="majorHAnsi" w:cstheme="majorBidi"/>
      <w:b/>
      <w:bCs/>
      <w:color w:val="365F91" w:themeColor="accent1" w:themeShade="BF"/>
      <w:sz w:val="28"/>
      <w:szCs w:val="28"/>
    </w:rPr>
  </w:style>
  <w:style w:type="character" w:customStyle="1" w:styleId="A3Char">
    <w:name w:val="A3 Char"/>
    <w:basedOn w:val="A2Char"/>
    <w:link w:val="A3"/>
    <w:rsid w:val="00DA2E68"/>
    <w:rPr>
      <w:rFonts w:ascii="Times New Roman" w:hAnsi="Times New Roman"/>
      <w:b w:val="0"/>
      <w:i/>
      <w:color w:val="000000" w:themeColor="text1"/>
      <w:sz w:val="26"/>
      <w:shd w:val="clear" w:color="auto" w:fill="FFFFFF" w:themeFill="background1"/>
    </w:rPr>
  </w:style>
  <w:style w:type="paragraph" w:styleId="TOCHeading">
    <w:name w:val="TOC Heading"/>
    <w:basedOn w:val="Heading1"/>
    <w:next w:val="Normal"/>
    <w:uiPriority w:val="39"/>
    <w:semiHidden/>
    <w:unhideWhenUsed/>
    <w:qFormat/>
    <w:rsid w:val="00DA2E68"/>
    <w:pPr>
      <w:outlineLvl w:val="9"/>
    </w:pPr>
    <w:rPr>
      <w:lang w:eastAsia="ja-JP"/>
    </w:rPr>
  </w:style>
  <w:style w:type="paragraph" w:styleId="TOC1">
    <w:name w:val="toc 1"/>
    <w:basedOn w:val="Normal"/>
    <w:next w:val="Normal"/>
    <w:autoRedefine/>
    <w:uiPriority w:val="39"/>
    <w:unhideWhenUsed/>
    <w:rsid w:val="00DA2E68"/>
    <w:pPr>
      <w:spacing w:after="100"/>
    </w:pPr>
  </w:style>
  <w:style w:type="paragraph" w:styleId="TOC2">
    <w:name w:val="toc 2"/>
    <w:basedOn w:val="Normal"/>
    <w:next w:val="Normal"/>
    <w:autoRedefine/>
    <w:uiPriority w:val="39"/>
    <w:unhideWhenUsed/>
    <w:rsid w:val="00DA2E68"/>
    <w:pPr>
      <w:spacing w:after="100"/>
      <w:ind w:left="260"/>
    </w:pPr>
  </w:style>
  <w:style w:type="character" w:styleId="Hyperlink">
    <w:name w:val="Hyperlink"/>
    <w:basedOn w:val="DefaultParagraphFont"/>
    <w:uiPriority w:val="99"/>
    <w:unhideWhenUsed/>
    <w:rsid w:val="00DA2E68"/>
    <w:rPr>
      <w:color w:val="0000FF" w:themeColor="hyperlink"/>
      <w:u w:val="single"/>
    </w:rPr>
  </w:style>
  <w:style w:type="paragraph" w:styleId="NoSpacing">
    <w:name w:val="No Spacing"/>
    <w:uiPriority w:val="1"/>
    <w:qFormat/>
    <w:rsid w:val="00DC20B2"/>
    <w:pPr>
      <w:spacing w:after="0" w:line="240" w:lineRule="auto"/>
    </w:pPr>
  </w:style>
  <w:style w:type="character" w:customStyle="1" w:styleId="Heading2Char">
    <w:name w:val="Heading 2 Char"/>
    <w:basedOn w:val="DefaultParagraphFont"/>
    <w:link w:val="Heading2"/>
    <w:rsid w:val="00271A4C"/>
    <w:rPr>
      <w:rFonts w:ascii="Times New Roman" w:eastAsia="Times New Roman" w:hAnsi="Times New Roman" w:cs="Times New Roman"/>
      <w:b/>
      <w:sz w:val="16"/>
      <w:szCs w:val="20"/>
    </w:rPr>
  </w:style>
  <w:style w:type="character" w:customStyle="1" w:styleId="Heading3Char">
    <w:name w:val="Heading 3 Char"/>
    <w:basedOn w:val="DefaultParagraphFont"/>
    <w:link w:val="Heading3"/>
    <w:rsid w:val="00271A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271A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271A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1A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1A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271A4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71A4C"/>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A0529A"/>
    <w:rPr>
      <w:b/>
      <w:bCs/>
    </w:rPr>
  </w:style>
  <w:style w:type="paragraph" w:customStyle="1" w:styleId="diachiboxp">
    <w:name w:val="diachi_box_p"/>
    <w:basedOn w:val="Normal"/>
    <w:rsid w:val="00A0529A"/>
    <w:pPr>
      <w:spacing w:before="100" w:beforeAutospacing="1" w:after="100" w:afterAutospacing="1" w:line="240" w:lineRule="auto"/>
    </w:pPr>
    <w:rPr>
      <w:rFonts w:eastAsia="Times New Roman" w:cs="Times New Roman"/>
      <w:sz w:val="24"/>
      <w:szCs w:val="24"/>
    </w:rPr>
  </w:style>
  <w:style w:type="character" w:customStyle="1" w:styleId="spanmathoai">
    <w:name w:val="span_mathoai"/>
    <w:basedOn w:val="DefaultParagraphFont"/>
    <w:rsid w:val="00A0529A"/>
  </w:style>
  <w:style w:type="paragraph" w:customStyle="1" w:styleId="detailnganhnghep">
    <w:name w:val="detail_nganhnghe_p"/>
    <w:basedOn w:val="Normal"/>
    <w:rsid w:val="00A0529A"/>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E445C8"/>
    <w:pPr>
      <w:spacing w:before="100" w:beforeAutospacing="1" w:after="100" w:afterAutospacing="1" w:line="240" w:lineRule="auto"/>
    </w:pPr>
    <w:rPr>
      <w:rFonts w:eastAsia="Times New Roman" w:cs="Times New Roman"/>
      <w:sz w:val="24"/>
      <w:szCs w:val="24"/>
    </w:rPr>
  </w:style>
  <w:style w:type="paragraph" w:customStyle="1" w:styleId="Style1">
    <w:name w:val="Style1"/>
    <w:basedOn w:val="A2"/>
    <w:link w:val="Style1Char"/>
    <w:qFormat/>
    <w:rsid w:val="00E445C8"/>
    <w:pPr>
      <w:ind w:left="504"/>
    </w:pPr>
  </w:style>
  <w:style w:type="paragraph" w:styleId="BodyText3">
    <w:name w:val="Body Text 3"/>
    <w:basedOn w:val="Normal"/>
    <w:link w:val="BodyText3Char"/>
    <w:semiHidden/>
    <w:unhideWhenUsed/>
    <w:rsid w:val="00557C0D"/>
    <w:pPr>
      <w:spacing w:before="0" w:after="0" w:line="360" w:lineRule="auto"/>
      <w:jc w:val="both"/>
    </w:pPr>
    <w:rPr>
      <w:rFonts w:eastAsia="Times New Roman" w:cs="Times New Roman"/>
      <w:sz w:val="24"/>
      <w:szCs w:val="20"/>
    </w:rPr>
  </w:style>
  <w:style w:type="character" w:customStyle="1" w:styleId="Style1Char">
    <w:name w:val="Style1 Char"/>
    <w:basedOn w:val="A2Char"/>
    <w:link w:val="Style1"/>
    <w:rsid w:val="00E445C8"/>
    <w:rPr>
      <w:rFonts w:ascii="Times New Roman" w:hAnsi="Times New Roman"/>
      <w:b/>
      <w:color w:val="000000" w:themeColor="text1"/>
      <w:sz w:val="26"/>
      <w:shd w:val="clear" w:color="auto" w:fill="FFFFFF" w:themeFill="background1"/>
    </w:rPr>
  </w:style>
  <w:style w:type="character" w:customStyle="1" w:styleId="BodyText3Char">
    <w:name w:val="Body Text 3 Char"/>
    <w:basedOn w:val="DefaultParagraphFont"/>
    <w:link w:val="BodyText3"/>
    <w:semiHidden/>
    <w:rsid w:val="00557C0D"/>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0315D4"/>
    <w:pPr>
      <w:ind w:left="360"/>
    </w:pPr>
  </w:style>
  <w:style w:type="character" w:customStyle="1" w:styleId="BodyTextIndentChar">
    <w:name w:val="Body Text Indent Char"/>
    <w:basedOn w:val="DefaultParagraphFont"/>
    <w:link w:val="BodyTextIndent"/>
    <w:uiPriority w:val="99"/>
    <w:semiHidden/>
    <w:rsid w:val="000315D4"/>
    <w:rPr>
      <w:rFonts w:ascii="Times New Roman" w:hAnsi="Times New Roman"/>
      <w:sz w:val="26"/>
    </w:rPr>
  </w:style>
  <w:style w:type="paragraph" w:styleId="BodyText">
    <w:name w:val="Body Text"/>
    <w:basedOn w:val="Normal"/>
    <w:link w:val="BodyTextChar"/>
    <w:uiPriority w:val="99"/>
    <w:semiHidden/>
    <w:unhideWhenUsed/>
    <w:rsid w:val="002C0FB7"/>
  </w:style>
  <w:style w:type="character" w:customStyle="1" w:styleId="BodyTextChar">
    <w:name w:val="Body Text Char"/>
    <w:basedOn w:val="DefaultParagraphFont"/>
    <w:link w:val="BodyText"/>
    <w:uiPriority w:val="99"/>
    <w:semiHidden/>
    <w:rsid w:val="002C0FB7"/>
    <w:rPr>
      <w:rFonts w:ascii="Times New Roman" w:hAnsi="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48B"/>
    <w:pPr>
      <w:spacing w:before="120" w:after="120"/>
    </w:pPr>
    <w:rPr>
      <w:rFonts w:ascii="Times New Roman" w:hAnsi="Times New Roman"/>
      <w:sz w:val="26"/>
    </w:rPr>
  </w:style>
  <w:style w:type="paragraph" w:styleId="Heading1">
    <w:name w:val="heading 1"/>
    <w:basedOn w:val="Normal"/>
    <w:next w:val="Normal"/>
    <w:link w:val="Heading1Char"/>
    <w:uiPriority w:val="9"/>
    <w:qFormat/>
    <w:rsid w:val="00DA2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71A4C"/>
    <w:pPr>
      <w:keepNext/>
      <w:spacing w:before="0" w:after="0" w:line="240" w:lineRule="auto"/>
      <w:ind w:left="576" w:hanging="576"/>
      <w:outlineLvl w:val="1"/>
    </w:pPr>
    <w:rPr>
      <w:rFonts w:eastAsia="Times New Roman" w:cs="Times New Roman"/>
      <w:b/>
      <w:sz w:val="16"/>
      <w:szCs w:val="20"/>
    </w:rPr>
  </w:style>
  <w:style w:type="paragraph" w:styleId="Heading3">
    <w:name w:val="heading 3"/>
    <w:basedOn w:val="Normal"/>
    <w:next w:val="Normal"/>
    <w:link w:val="Heading3Char"/>
    <w:unhideWhenUsed/>
    <w:qFormat/>
    <w:rsid w:val="00271A4C"/>
    <w:pPr>
      <w:keepNext/>
      <w:keepLines/>
      <w:spacing w:before="200" w:after="0"/>
      <w:ind w:left="720" w:hanging="7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semiHidden/>
    <w:unhideWhenUsed/>
    <w:qFormat/>
    <w:rsid w:val="00271A4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nhideWhenUsed/>
    <w:qFormat/>
    <w:rsid w:val="00271A4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271A4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271A4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semiHidden/>
    <w:unhideWhenUsed/>
    <w:qFormat/>
    <w:rsid w:val="00271A4C"/>
    <w:pPr>
      <w:spacing w:before="240" w:after="60" w:line="240" w:lineRule="auto"/>
      <w:ind w:left="1440" w:hanging="1440"/>
      <w:outlineLvl w:val="7"/>
    </w:pPr>
    <w:rPr>
      <w:rFonts w:eastAsia="Times New Roman" w:cs="Times New Roman"/>
      <w:i/>
      <w:iCs/>
      <w:sz w:val="24"/>
      <w:szCs w:val="24"/>
    </w:rPr>
  </w:style>
  <w:style w:type="paragraph" w:styleId="Heading9">
    <w:name w:val="heading 9"/>
    <w:basedOn w:val="Normal"/>
    <w:next w:val="Normal"/>
    <w:link w:val="Heading9Char"/>
    <w:unhideWhenUsed/>
    <w:qFormat/>
    <w:rsid w:val="00271A4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F1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C279A"/>
    <w:pPr>
      <w:ind w:left="720"/>
      <w:contextualSpacing/>
    </w:pPr>
  </w:style>
  <w:style w:type="paragraph" w:styleId="Header">
    <w:name w:val="header"/>
    <w:basedOn w:val="Normal"/>
    <w:link w:val="HeaderChar"/>
    <w:uiPriority w:val="99"/>
    <w:unhideWhenUsed/>
    <w:rsid w:val="000967D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67D6"/>
    <w:rPr>
      <w:rFonts w:ascii="Times New Roman" w:hAnsi="Times New Roman"/>
      <w:sz w:val="26"/>
    </w:rPr>
  </w:style>
  <w:style w:type="paragraph" w:styleId="Footer">
    <w:name w:val="footer"/>
    <w:basedOn w:val="Normal"/>
    <w:link w:val="FooterChar"/>
    <w:uiPriority w:val="99"/>
    <w:unhideWhenUsed/>
    <w:rsid w:val="000967D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67D6"/>
    <w:rPr>
      <w:rFonts w:ascii="Times New Roman" w:hAnsi="Times New Roman"/>
      <w:sz w:val="26"/>
    </w:rPr>
  </w:style>
  <w:style w:type="paragraph" w:styleId="BalloonText">
    <w:name w:val="Balloon Text"/>
    <w:basedOn w:val="Normal"/>
    <w:link w:val="BalloonTextChar"/>
    <w:uiPriority w:val="99"/>
    <w:semiHidden/>
    <w:unhideWhenUsed/>
    <w:rsid w:val="008C1F7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F74"/>
    <w:rPr>
      <w:rFonts w:ascii="Tahoma" w:hAnsi="Tahoma" w:cs="Tahoma"/>
      <w:sz w:val="16"/>
      <w:szCs w:val="16"/>
    </w:rPr>
  </w:style>
  <w:style w:type="paragraph" w:customStyle="1" w:styleId="A1">
    <w:name w:val="A1"/>
    <w:basedOn w:val="Normal"/>
    <w:link w:val="A1Char"/>
    <w:qFormat/>
    <w:rsid w:val="007558C0"/>
    <w:pPr>
      <w:jc w:val="center"/>
      <w:outlineLvl w:val="0"/>
    </w:pPr>
    <w:rPr>
      <w:b/>
    </w:rPr>
  </w:style>
  <w:style w:type="paragraph" w:customStyle="1" w:styleId="A2">
    <w:name w:val="A2"/>
    <w:basedOn w:val="ListParagraph"/>
    <w:link w:val="A2Char"/>
    <w:qFormat/>
    <w:rsid w:val="007558C0"/>
    <w:pPr>
      <w:numPr>
        <w:ilvl w:val="1"/>
        <w:numId w:val="7"/>
      </w:numPr>
      <w:shd w:val="clear" w:color="auto" w:fill="FFFFFF" w:themeFill="background1"/>
      <w:outlineLvl w:val="0"/>
    </w:pPr>
    <w:rPr>
      <w:b/>
      <w:color w:val="000000" w:themeColor="text1"/>
    </w:rPr>
  </w:style>
  <w:style w:type="character" w:customStyle="1" w:styleId="A1Char">
    <w:name w:val="A1 Char"/>
    <w:basedOn w:val="DefaultParagraphFont"/>
    <w:link w:val="A1"/>
    <w:rsid w:val="007558C0"/>
    <w:rPr>
      <w:rFonts w:ascii="Times New Roman" w:hAnsi="Times New Roman"/>
      <w:b/>
      <w:sz w:val="26"/>
    </w:rPr>
  </w:style>
  <w:style w:type="paragraph" w:customStyle="1" w:styleId="A3">
    <w:name w:val="A3"/>
    <w:basedOn w:val="A2"/>
    <w:link w:val="A3Char"/>
    <w:qFormat/>
    <w:rsid w:val="00DA2E68"/>
    <w:pPr>
      <w:numPr>
        <w:ilvl w:val="2"/>
      </w:numPr>
      <w:outlineLvl w:val="1"/>
    </w:pPr>
    <w:rPr>
      <w:b w:val="0"/>
      <w:i/>
    </w:rPr>
  </w:style>
  <w:style w:type="character" w:customStyle="1" w:styleId="ListParagraphChar">
    <w:name w:val="List Paragraph Char"/>
    <w:basedOn w:val="DefaultParagraphFont"/>
    <w:link w:val="ListParagraph"/>
    <w:uiPriority w:val="34"/>
    <w:rsid w:val="007558C0"/>
    <w:rPr>
      <w:rFonts w:ascii="Times New Roman" w:hAnsi="Times New Roman"/>
      <w:sz w:val="26"/>
    </w:rPr>
  </w:style>
  <w:style w:type="character" w:customStyle="1" w:styleId="A2Char">
    <w:name w:val="A2 Char"/>
    <w:basedOn w:val="ListParagraphChar"/>
    <w:link w:val="A2"/>
    <w:rsid w:val="007558C0"/>
    <w:rPr>
      <w:rFonts w:ascii="Times New Roman" w:hAnsi="Times New Roman"/>
      <w:b/>
      <w:color w:val="000000" w:themeColor="text1"/>
      <w:sz w:val="26"/>
      <w:shd w:val="clear" w:color="auto" w:fill="FFFFFF" w:themeFill="background1"/>
    </w:rPr>
  </w:style>
  <w:style w:type="character" w:customStyle="1" w:styleId="Heading1Char">
    <w:name w:val="Heading 1 Char"/>
    <w:basedOn w:val="DefaultParagraphFont"/>
    <w:link w:val="Heading1"/>
    <w:uiPriority w:val="9"/>
    <w:rsid w:val="00DA2E68"/>
    <w:rPr>
      <w:rFonts w:asciiTheme="majorHAnsi" w:eastAsiaTheme="majorEastAsia" w:hAnsiTheme="majorHAnsi" w:cstheme="majorBidi"/>
      <w:b/>
      <w:bCs/>
      <w:color w:val="365F91" w:themeColor="accent1" w:themeShade="BF"/>
      <w:sz w:val="28"/>
      <w:szCs w:val="28"/>
    </w:rPr>
  </w:style>
  <w:style w:type="character" w:customStyle="1" w:styleId="A3Char">
    <w:name w:val="A3 Char"/>
    <w:basedOn w:val="A2Char"/>
    <w:link w:val="A3"/>
    <w:rsid w:val="00DA2E68"/>
    <w:rPr>
      <w:rFonts w:ascii="Times New Roman" w:hAnsi="Times New Roman"/>
      <w:b w:val="0"/>
      <w:i/>
      <w:color w:val="000000" w:themeColor="text1"/>
      <w:sz w:val="26"/>
      <w:shd w:val="clear" w:color="auto" w:fill="FFFFFF" w:themeFill="background1"/>
    </w:rPr>
  </w:style>
  <w:style w:type="paragraph" w:styleId="TOCHeading">
    <w:name w:val="TOC Heading"/>
    <w:basedOn w:val="Heading1"/>
    <w:next w:val="Normal"/>
    <w:uiPriority w:val="39"/>
    <w:semiHidden/>
    <w:unhideWhenUsed/>
    <w:qFormat/>
    <w:rsid w:val="00DA2E68"/>
    <w:pPr>
      <w:outlineLvl w:val="9"/>
    </w:pPr>
    <w:rPr>
      <w:lang w:eastAsia="ja-JP"/>
    </w:rPr>
  </w:style>
  <w:style w:type="paragraph" w:styleId="TOC1">
    <w:name w:val="toc 1"/>
    <w:basedOn w:val="Normal"/>
    <w:next w:val="Normal"/>
    <w:autoRedefine/>
    <w:uiPriority w:val="39"/>
    <w:unhideWhenUsed/>
    <w:rsid w:val="00DA2E68"/>
    <w:pPr>
      <w:spacing w:after="100"/>
    </w:pPr>
  </w:style>
  <w:style w:type="paragraph" w:styleId="TOC2">
    <w:name w:val="toc 2"/>
    <w:basedOn w:val="Normal"/>
    <w:next w:val="Normal"/>
    <w:autoRedefine/>
    <w:uiPriority w:val="39"/>
    <w:unhideWhenUsed/>
    <w:rsid w:val="00DA2E68"/>
    <w:pPr>
      <w:spacing w:after="100"/>
      <w:ind w:left="260"/>
    </w:pPr>
  </w:style>
  <w:style w:type="character" w:styleId="Hyperlink">
    <w:name w:val="Hyperlink"/>
    <w:basedOn w:val="DefaultParagraphFont"/>
    <w:uiPriority w:val="99"/>
    <w:unhideWhenUsed/>
    <w:rsid w:val="00DA2E68"/>
    <w:rPr>
      <w:color w:val="0000FF" w:themeColor="hyperlink"/>
      <w:u w:val="single"/>
    </w:rPr>
  </w:style>
  <w:style w:type="paragraph" w:styleId="NoSpacing">
    <w:name w:val="No Spacing"/>
    <w:uiPriority w:val="1"/>
    <w:qFormat/>
    <w:rsid w:val="00DC20B2"/>
    <w:pPr>
      <w:spacing w:after="0" w:line="240" w:lineRule="auto"/>
    </w:pPr>
  </w:style>
  <w:style w:type="character" w:customStyle="1" w:styleId="Heading2Char">
    <w:name w:val="Heading 2 Char"/>
    <w:basedOn w:val="DefaultParagraphFont"/>
    <w:link w:val="Heading2"/>
    <w:rsid w:val="00271A4C"/>
    <w:rPr>
      <w:rFonts w:ascii="Times New Roman" w:eastAsia="Times New Roman" w:hAnsi="Times New Roman" w:cs="Times New Roman"/>
      <w:b/>
      <w:sz w:val="16"/>
      <w:szCs w:val="20"/>
    </w:rPr>
  </w:style>
  <w:style w:type="character" w:customStyle="1" w:styleId="Heading3Char">
    <w:name w:val="Heading 3 Char"/>
    <w:basedOn w:val="DefaultParagraphFont"/>
    <w:link w:val="Heading3"/>
    <w:rsid w:val="00271A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271A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271A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1A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1A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271A4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71A4C"/>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A0529A"/>
    <w:rPr>
      <w:b/>
      <w:bCs/>
    </w:rPr>
  </w:style>
  <w:style w:type="paragraph" w:customStyle="1" w:styleId="diachiboxp">
    <w:name w:val="diachi_box_p"/>
    <w:basedOn w:val="Normal"/>
    <w:rsid w:val="00A0529A"/>
    <w:pPr>
      <w:spacing w:before="100" w:beforeAutospacing="1" w:after="100" w:afterAutospacing="1" w:line="240" w:lineRule="auto"/>
    </w:pPr>
    <w:rPr>
      <w:rFonts w:eastAsia="Times New Roman" w:cs="Times New Roman"/>
      <w:sz w:val="24"/>
      <w:szCs w:val="24"/>
    </w:rPr>
  </w:style>
  <w:style w:type="character" w:customStyle="1" w:styleId="spanmathoai">
    <w:name w:val="span_mathoai"/>
    <w:basedOn w:val="DefaultParagraphFont"/>
    <w:rsid w:val="00A0529A"/>
  </w:style>
  <w:style w:type="paragraph" w:customStyle="1" w:styleId="detailnganhnghep">
    <w:name w:val="detail_nganhnghe_p"/>
    <w:basedOn w:val="Normal"/>
    <w:rsid w:val="00A0529A"/>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E445C8"/>
    <w:pPr>
      <w:spacing w:before="100" w:beforeAutospacing="1" w:after="100" w:afterAutospacing="1" w:line="240" w:lineRule="auto"/>
    </w:pPr>
    <w:rPr>
      <w:rFonts w:eastAsia="Times New Roman" w:cs="Times New Roman"/>
      <w:sz w:val="24"/>
      <w:szCs w:val="24"/>
    </w:rPr>
  </w:style>
  <w:style w:type="paragraph" w:customStyle="1" w:styleId="Style1">
    <w:name w:val="Style1"/>
    <w:basedOn w:val="A2"/>
    <w:link w:val="Style1Char"/>
    <w:qFormat/>
    <w:rsid w:val="00E445C8"/>
    <w:pPr>
      <w:ind w:left="504"/>
    </w:pPr>
  </w:style>
  <w:style w:type="paragraph" w:styleId="BodyText3">
    <w:name w:val="Body Text 3"/>
    <w:basedOn w:val="Normal"/>
    <w:link w:val="BodyText3Char"/>
    <w:semiHidden/>
    <w:unhideWhenUsed/>
    <w:rsid w:val="00557C0D"/>
    <w:pPr>
      <w:spacing w:before="0" w:after="0" w:line="360" w:lineRule="auto"/>
      <w:jc w:val="both"/>
    </w:pPr>
    <w:rPr>
      <w:rFonts w:eastAsia="Times New Roman" w:cs="Times New Roman"/>
      <w:sz w:val="24"/>
      <w:szCs w:val="20"/>
    </w:rPr>
  </w:style>
  <w:style w:type="character" w:customStyle="1" w:styleId="Style1Char">
    <w:name w:val="Style1 Char"/>
    <w:basedOn w:val="A2Char"/>
    <w:link w:val="Style1"/>
    <w:rsid w:val="00E445C8"/>
    <w:rPr>
      <w:rFonts w:ascii="Times New Roman" w:hAnsi="Times New Roman"/>
      <w:b/>
      <w:color w:val="000000" w:themeColor="text1"/>
      <w:sz w:val="26"/>
      <w:shd w:val="clear" w:color="auto" w:fill="FFFFFF" w:themeFill="background1"/>
    </w:rPr>
  </w:style>
  <w:style w:type="character" w:customStyle="1" w:styleId="BodyText3Char">
    <w:name w:val="Body Text 3 Char"/>
    <w:basedOn w:val="DefaultParagraphFont"/>
    <w:link w:val="BodyText3"/>
    <w:semiHidden/>
    <w:rsid w:val="00557C0D"/>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0315D4"/>
    <w:pPr>
      <w:ind w:left="360"/>
    </w:pPr>
  </w:style>
  <w:style w:type="character" w:customStyle="1" w:styleId="BodyTextIndentChar">
    <w:name w:val="Body Text Indent Char"/>
    <w:basedOn w:val="DefaultParagraphFont"/>
    <w:link w:val="BodyTextIndent"/>
    <w:uiPriority w:val="99"/>
    <w:semiHidden/>
    <w:rsid w:val="000315D4"/>
    <w:rPr>
      <w:rFonts w:ascii="Times New Roman" w:hAnsi="Times New Roman"/>
      <w:sz w:val="26"/>
    </w:rPr>
  </w:style>
  <w:style w:type="paragraph" w:styleId="BodyText">
    <w:name w:val="Body Text"/>
    <w:basedOn w:val="Normal"/>
    <w:link w:val="BodyTextChar"/>
    <w:uiPriority w:val="99"/>
    <w:semiHidden/>
    <w:unhideWhenUsed/>
    <w:rsid w:val="002C0FB7"/>
  </w:style>
  <w:style w:type="character" w:customStyle="1" w:styleId="BodyTextChar">
    <w:name w:val="Body Text Char"/>
    <w:basedOn w:val="DefaultParagraphFont"/>
    <w:link w:val="BodyText"/>
    <w:uiPriority w:val="99"/>
    <w:semiHidden/>
    <w:rsid w:val="002C0FB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1287">
      <w:bodyDiv w:val="1"/>
      <w:marLeft w:val="0"/>
      <w:marRight w:val="0"/>
      <w:marTop w:val="0"/>
      <w:marBottom w:val="0"/>
      <w:divBdr>
        <w:top w:val="none" w:sz="0" w:space="0" w:color="auto"/>
        <w:left w:val="none" w:sz="0" w:space="0" w:color="auto"/>
        <w:bottom w:val="none" w:sz="0" w:space="0" w:color="auto"/>
        <w:right w:val="none" w:sz="0" w:space="0" w:color="auto"/>
      </w:divBdr>
      <w:divsChild>
        <w:div w:id="1717194961">
          <w:marLeft w:val="0"/>
          <w:marRight w:val="0"/>
          <w:marTop w:val="0"/>
          <w:marBottom w:val="0"/>
          <w:divBdr>
            <w:top w:val="none" w:sz="0" w:space="0" w:color="auto"/>
            <w:left w:val="none" w:sz="0" w:space="0" w:color="auto"/>
            <w:bottom w:val="none" w:sz="0" w:space="0" w:color="auto"/>
            <w:right w:val="none" w:sz="0" w:space="0" w:color="auto"/>
          </w:divBdr>
        </w:div>
        <w:div w:id="235408161">
          <w:marLeft w:val="0"/>
          <w:marRight w:val="0"/>
          <w:marTop w:val="0"/>
          <w:marBottom w:val="0"/>
          <w:divBdr>
            <w:top w:val="none" w:sz="0" w:space="0" w:color="auto"/>
            <w:left w:val="none" w:sz="0" w:space="0" w:color="auto"/>
            <w:bottom w:val="none" w:sz="0" w:space="0" w:color="auto"/>
            <w:right w:val="none" w:sz="0" w:space="0" w:color="auto"/>
          </w:divBdr>
        </w:div>
      </w:divsChild>
    </w:div>
    <w:div w:id="350111697">
      <w:bodyDiv w:val="1"/>
      <w:marLeft w:val="0"/>
      <w:marRight w:val="0"/>
      <w:marTop w:val="0"/>
      <w:marBottom w:val="0"/>
      <w:divBdr>
        <w:top w:val="none" w:sz="0" w:space="0" w:color="auto"/>
        <w:left w:val="none" w:sz="0" w:space="0" w:color="auto"/>
        <w:bottom w:val="none" w:sz="0" w:space="0" w:color="auto"/>
        <w:right w:val="none" w:sz="0" w:space="0" w:color="auto"/>
      </w:divBdr>
    </w:div>
    <w:div w:id="359480166">
      <w:bodyDiv w:val="1"/>
      <w:marLeft w:val="0"/>
      <w:marRight w:val="0"/>
      <w:marTop w:val="0"/>
      <w:marBottom w:val="0"/>
      <w:divBdr>
        <w:top w:val="none" w:sz="0" w:space="0" w:color="auto"/>
        <w:left w:val="none" w:sz="0" w:space="0" w:color="auto"/>
        <w:bottom w:val="none" w:sz="0" w:space="0" w:color="auto"/>
        <w:right w:val="none" w:sz="0" w:space="0" w:color="auto"/>
      </w:divBdr>
    </w:div>
    <w:div w:id="371544181">
      <w:bodyDiv w:val="1"/>
      <w:marLeft w:val="0"/>
      <w:marRight w:val="0"/>
      <w:marTop w:val="0"/>
      <w:marBottom w:val="0"/>
      <w:divBdr>
        <w:top w:val="none" w:sz="0" w:space="0" w:color="auto"/>
        <w:left w:val="none" w:sz="0" w:space="0" w:color="auto"/>
        <w:bottom w:val="none" w:sz="0" w:space="0" w:color="auto"/>
        <w:right w:val="none" w:sz="0" w:space="0" w:color="auto"/>
      </w:divBdr>
    </w:div>
    <w:div w:id="726608675">
      <w:bodyDiv w:val="1"/>
      <w:marLeft w:val="0"/>
      <w:marRight w:val="0"/>
      <w:marTop w:val="0"/>
      <w:marBottom w:val="0"/>
      <w:divBdr>
        <w:top w:val="none" w:sz="0" w:space="0" w:color="auto"/>
        <w:left w:val="none" w:sz="0" w:space="0" w:color="auto"/>
        <w:bottom w:val="none" w:sz="0" w:space="0" w:color="auto"/>
        <w:right w:val="none" w:sz="0" w:space="0" w:color="auto"/>
      </w:divBdr>
      <w:divsChild>
        <w:div w:id="98335890">
          <w:marLeft w:val="0"/>
          <w:marRight w:val="0"/>
          <w:marTop w:val="0"/>
          <w:marBottom w:val="0"/>
          <w:divBdr>
            <w:top w:val="none" w:sz="0" w:space="0" w:color="auto"/>
            <w:left w:val="none" w:sz="0" w:space="0" w:color="auto"/>
            <w:bottom w:val="none" w:sz="0" w:space="0" w:color="auto"/>
            <w:right w:val="none" w:sz="0" w:space="0" w:color="auto"/>
          </w:divBdr>
          <w:divsChild>
            <w:div w:id="475143494">
              <w:marLeft w:val="0"/>
              <w:marRight w:val="0"/>
              <w:marTop w:val="0"/>
              <w:marBottom w:val="0"/>
              <w:divBdr>
                <w:top w:val="none" w:sz="0" w:space="0" w:color="auto"/>
                <w:left w:val="none" w:sz="0" w:space="0" w:color="auto"/>
                <w:bottom w:val="none" w:sz="0" w:space="0" w:color="auto"/>
                <w:right w:val="none" w:sz="0" w:space="0" w:color="auto"/>
              </w:divBdr>
            </w:div>
            <w:div w:id="401299112">
              <w:marLeft w:val="0"/>
              <w:marRight w:val="0"/>
              <w:marTop w:val="0"/>
              <w:marBottom w:val="0"/>
              <w:divBdr>
                <w:top w:val="none" w:sz="0" w:space="0" w:color="auto"/>
                <w:left w:val="none" w:sz="0" w:space="0" w:color="auto"/>
                <w:bottom w:val="none" w:sz="0" w:space="0" w:color="auto"/>
                <w:right w:val="none" w:sz="0" w:space="0" w:color="auto"/>
              </w:divBdr>
            </w:div>
          </w:divsChild>
        </w:div>
        <w:div w:id="1345011859">
          <w:marLeft w:val="0"/>
          <w:marRight w:val="0"/>
          <w:marTop w:val="0"/>
          <w:marBottom w:val="0"/>
          <w:divBdr>
            <w:top w:val="none" w:sz="0" w:space="0" w:color="auto"/>
            <w:left w:val="none" w:sz="0" w:space="0" w:color="auto"/>
            <w:bottom w:val="none" w:sz="0" w:space="0" w:color="auto"/>
            <w:right w:val="none" w:sz="0" w:space="0" w:color="auto"/>
          </w:divBdr>
          <w:divsChild>
            <w:div w:id="546255948">
              <w:marLeft w:val="0"/>
              <w:marRight w:val="0"/>
              <w:marTop w:val="0"/>
              <w:marBottom w:val="0"/>
              <w:divBdr>
                <w:top w:val="none" w:sz="0" w:space="0" w:color="auto"/>
                <w:left w:val="none" w:sz="0" w:space="0" w:color="auto"/>
                <w:bottom w:val="none" w:sz="0" w:space="0" w:color="auto"/>
                <w:right w:val="none" w:sz="0" w:space="0" w:color="auto"/>
              </w:divBdr>
            </w:div>
            <w:div w:id="1636059560">
              <w:marLeft w:val="0"/>
              <w:marRight w:val="0"/>
              <w:marTop w:val="0"/>
              <w:marBottom w:val="0"/>
              <w:divBdr>
                <w:top w:val="none" w:sz="0" w:space="0" w:color="auto"/>
                <w:left w:val="none" w:sz="0" w:space="0" w:color="auto"/>
                <w:bottom w:val="none" w:sz="0" w:space="0" w:color="auto"/>
                <w:right w:val="none" w:sz="0" w:space="0" w:color="auto"/>
              </w:divBdr>
            </w:div>
          </w:divsChild>
        </w:div>
        <w:div w:id="1983580534">
          <w:marLeft w:val="0"/>
          <w:marRight w:val="0"/>
          <w:marTop w:val="0"/>
          <w:marBottom w:val="0"/>
          <w:divBdr>
            <w:top w:val="none" w:sz="0" w:space="0" w:color="auto"/>
            <w:left w:val="none" w:sz="0" w:space="0" w:color="auto"/>
            <w:bottom w:val="none" w:sz="0" w:space="0" w:color="auto"/>
            <w:right w:val="none" w:sz="0" w:space="0" w:color="auto"/>
          </w:divBdr>
          <w:divsChild>
            <w:div w:id="1546402987">
              <w:marLeft w:val="0"/>
              <w:marRight w:val="0"/>
              <w:marTop w:val="0"/>
              <w:marBottom w:val="0"/>
              <w:divBdr>
                <w:top w:val="none" w:sz="0" w:space="0" w:color="auto"/>
                <w:left w:val="none" w:sz="0" w:space="0" w:color="auto"/>
                <w:bottom w:val="none" w:sz="0" w:space="0" w:color="auto"/>
                <w:right w:val="none" w:sz="0" w:space="0" w:color="auto"/>
              </w:divBdr>
            </w:div>
            <w:div w:id="2142308699">
              <w:marLeft w:val="0"/>
              <w:marRight w:val="0"/>
              <w:marTop w:val="0"/>
              <w:marBottom w:val="0"/>
              <w:divBdr>
                <w:top w:val="none" w:sz="0" w:space="0" w:color="auto"/>
                <w:left w:val="none" w:sz="0" w:space="0" w:color="auto"/>
                <w:bottom w:val="none" w:sz="0" w:space="0" w:color="auto"/>
                <w:right w:val="none" w:sz="0" w:space="0" w:color="auto"/>
              </w:divBdr>
            </w:div>
          </w:divsChild>
        </w:div>
        <w:div w:id="1878930824">
          <w:marLeft w:val="0"/>
          <w:marRight w:val="0"/>
          <w:marTop w:val="0"/>
          <w:marBottom w:val="0"/>
          <w:divBdr>
            <w:top w:val="none" w:sz="0" w:space="0" w:color="auto"/>
            <w:left w:val="none" w:sz="0" w:space="0" w:color="auto"/>
            <w:bottom w:val="none" w:sz="0" w:space="0" w:color="auto"/>
            <w:right w:val="none" w:sz="0" w:space="0" w:color="auto"/>
          </w:divBdr>
          <w:divsChild>
            <w:div w:id="1854539081">
              <w:marLeft w:val="0"/>
              <w:marRight w:val="0"/>
              <w:marTop w:val="0"/>
              <w:marBottom w:val="0"/>
              <w:divBdr>
                <w:top w:val="none" w:sz="0" w:space="0" w:color="auto"/>
                <w:left w:val="none" w:sz="0" w:space="0" w:color="auto"/>
                <w:bottom w:val="none" w:sz="0" w:space="0" w:color="auto"/>
                <w:right w:val="none" w:sz="0" w:space="0" w:color="auto"/>
              </w:divBdr>
            </w:div>
            <w:div w:id="10602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8250">
      <w:bodyDiv w:val="1"/>
      <w:marLeft w:val="0"/>
      <w:marRight w:val="0"/>
      <w:marTop w:val="0"/>
      <w:marBottom w:val="0"/>
      <w:divBdr>
        <w:top w:val="none" w:sz="0" w:space="0" w:color="auto"/>
        <w:left w:val="none" w:sz="0" w:space="0" w:color="auto"/>
        <w:bottom w:val="none" w:sz="0" w:space="0" w:color="auto"/>
        <w:right w:val="none" w:sz="0" w:space="0" w:color="auto"/>
      </w:divBdr>
    </w:div>
    <w:div w:id="1300266116">
      <w:bodyDiv w:val="1"/>
      <w:marLeft w:val="0"/>
      <w:marRight w:val="0"/>
      <w:marTop w:val="0"/>
      <w:marBottom w:val="0"/>
      <w:divBdr>
        <w:top w:val="none" w:sz="0" w:space="0" w:color="auto"/>
        <w:left w:val="none" w:sz="0" w:space="0" w:color="auto"/>
        <w:bottom w:val="none" w:sz="0" w:space="0" w:color="auto"/>
        <w:right w:val="none" w:sz="0" w:space="0" w:color="auto"/>
      </w:divBdr>
    </w:div>
    <w:div w:id="1812822922">
      <w:bodyDiv w:val="1"/>
      <w:marLeft w:val="0"/>
      <w:marRight w:val="0"/>
      <w:marTop w:val="0"/>
      <w:marBottom w:val="0"/>
      <w:divBdr>
        <w:top w:val="none" w:sz="0" w:space="0" w:color="auto"/>
        <w:left w:val="none" w:sz="0" w:space="0" w:color="auto"/>
        <w:bottom w:val="none" w:sz="0" w:space="0" w:color="auto"/>
        <w:right w:val="none" w:sz="0" w:space="0" w:color="auto"/>
      </w:divBdr>
    </w:div>
    <w:div w:id="1914392838">
      <w:bodyDiv w:val="1"/>
      <w:marLeft w:val="0"/>
      <w:marRight w:val="0"/>
      <w:marTop w:val="0"/>
      <w:marBottom w:val="0"/>
      <w:divBdr>
        <w:top w:val="none" w:sz="0" w:space="0" w:color="auto"/>
        <w:left w:val="none" w:sz="0" w:space="0" w:color="auto"/>
        <w:bottom w:val="none" w:sz="0" w:space="0" w:color="auto"/>
        <w:right w:val="none" w:sz="0" w:space="0" w:color="auto"/>
      </w:divBdr>
    </w:div>
    <w:div w:id="19431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ietcrop.co@gmail.com" TargetMode="External"/><Relationship Id="rId18" Type="http://schemas.openxmlformats.org/officeDocument/2006/relationships/hyperlink" Target="https://www.yellowpages.vn/cls/62680/ca-phe-san-xuat-va-ban-buon.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yellowpages.vn/cls/486295/hat-dieu-che-bien-va-cung-cap.html" TargetMode="External"/><Relationship Id="rId2" Type="http://schemas.openxmlformats.org/officeDocument/2006/relationships/numbering" Target="numbering.xml"/><Relationship Id="rId16" Type="http://schemas.openxmlformats.org/officeDocument/2006/relationships/hyperlink" Target="https://www.yellowpages.vn/cls/492082/hat-dinh-duong--hat-oc-cho-hat-macca-hat-hanh-nha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tinhhoahangviet.com/" TargetMode="External"/><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ietcrop.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9D94B-EB46-4869-BD9D-E01CCF9A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17</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Vượng 1900615 Đặng Văn</dc:creator>
  <cp:lastModifiedBy>Vượng 1900615 Đặng Văn</cp:lastModifiedBy>
  <cp:revision>4</cp:revision>
  <dcterms:created xsi:type="dcterms:W3CDTF">2022-02-18T16:02:00Z</dcterms:created>
  <dcterms:modified xsi:type="dcterms:W3CDTF">2022-02-19T14:30:00Z</dcterms:modified>
</cp:coreProperties>
</file>